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A3F81" w14:textId="41393AE0" w:rsidR="005845A6" w:rsidRPr="004A2F97" w:rsidRDefault="005845A6">
      <w:pPr>
        <w:rPr>
          <w:rFonts w:eastAsia="Cambria"/>
          <w:b/>
          <w:spacing w:val="-6"/>
          <w:sz w:val="36"/>
          <w:szCs w:val="36"/>
        </w:rPr>
      </w:pPr>
    </w:p>
    <w:p w14:paraId="17430E16" w14:textId="77777777" w:rsidR="00D15EDF" w:rsidRPr="004A2F97" w:rsidRDefault="00D15EDF">
      <w:pPr>
        <w:rPr>
          <w:rFonts w:eastAsia="Cambria"/>
          <w:b/>
          <w:spacing w:val="-6"/>
          <w:sz w:val="36"/>
          <w:szCs w:val="36"/>
        </w:rPr>
      </w:pPr>
    </w:p>
    <w:p w14:paraId="0648D3D5" w14:textId="77777777" w:rsidR="00D15EDF" w:rsidRPr="004A2F97" w:rsidRDefault="00D15EDF">
      <w:pPr>
        <w:rPr>
          <w:rFonts w:eastAsia="Cambria"/>
          <w:b/>
          <w:spacing w:val="-6"/>
          <w:sz w:val="36"/>
          <w:szCs w:val="36"/>
        </w:rPr>
      </w:pPr>
    </w:p>
    <w:p w14:paraId="378A0538" w14:textId="77777777" w:rsidR="00D15EDF" w:rsidRPr="004A2F97" w:rsidRDefault="00D15EDF">
      <w:pPr>
        <w:rPr>
          <w:rFonts w:eastAsia="Cambria"/>
          <w:b/>
          <w:spacing w:val="-6"/>
          <w:sz w:val="36"/>
          <w:szCs w:val="36"/>
        </w:rPr>
      </w:pPr>
    </w:p>
    <w:p w14:paraId="31E67981" w14:textId="77777777" w:rsidR="00C34202" w:rsidRPr="004A2F97" w:rsidRDefault="00C34202" w:rsidP="009619CD">
      <w:pPr>
        <w:pStyle w:val="IEEETitle"/>
        <w:jc w:val="left"/>
        <w:rPr>
          <w:rFonts w:eastAsia="Cambria"/>
          <w:b/>
          <w:spacing w:val="-6"/>
          <w:sz w:val="36"/>
          <w:szCs w:val="36"/>
        </w:rPr>
      </w:pPr>
    </w:p>
    <w:p w14:paraId="55D48625" w14:textId="77777777" w:rsidR="00C34202" w:rsidRPr="004A2F97" w:rsidRDefault="00C34202" w:rsidP="006258BD">
      <w:pPr>
        <w:pStyle w:val="IEEETitle"/>
        <w:rPr>
          <w:rFonts w:eastAsia="Cambria"/>
          <w:b/>
          <w:spacing w:val="-6"/>
          <w:sz w:val="36"/>
          <w:szCs w:val="36"/>
        </w:rPr>
      </w:pPr>
    </w:p>
    <w:p w14:paraId="70560569" w14:textId="77777777" w:rsidR="00C34202" w:rsidRPr="004A2F97" w:rsidRDefault="00C34202" w:rsidP="006258BD">
      <w:pPr>
        <w:pStyle w:val="IEEETitle"/>
        <w:rPr>
          <w:rFonts w:eastAsia="Cambria"/>
          <w:b/>
          <w:spacing w:val="-6"/>
          <w:sz w:val="36"/>
          <w:szCs w:val="36"/>
        </w:rPr>
      </w:pPr>
    </w:p>
    <w:p w14:paraId="4CB2AEA7" w14:textId="77777777" w:rsidR="004A2F97" w:rsidRPr="004A2F97" w:rsidRDefault="004A2F97" w:rsidP="004A2F97">
      <w:pPr>
        <w:spacing w:line="238" w:lineRule="auto"/>
        <w:jc w:val="center"/>
      </w:pPr>
      <w:r w:rsidRPr="004A2F97">
        <w:rPr>
          <w:b/>
          <w:sz w:val="36"/>
        </w:rPr>
        <w:t xml:space="preserve">Comparative Analysis of Heart Disease Prediction Techniques in Machine Learning  </w:t>
      </w:r>
    </w:p>
    <w:p w14:paraId="7DE3160E" w14:textId="77777777" w:rsidR="004A2F97" w:rsidRPr="004A2F97" w:rsidRDefault="004A2F97" w:rsidP="004A2F97">
      <w:pPr>
        <w:spacing w:line="259" w:lineRule="auto"/>
        <w:ind w:right="73"/>
        <w:jc w:val="center"/>
      </w:pPr>
      <w:r w:rsidRPr="004A2F97">
        <w:rPr>
          <w:b/>
        </w:rPr>
        <w:t xml:space="preserve">Muhammad Shaheer </w:t>
      </w:r>
    </w:p>
    <w:p w14:paraId="0BD20BAE" w14:textId="77777777" w:rsidR="004A2F97" w:rsidRPr="004A2F97" w:rsidRDefault="004A2F97" w:rsidP="004A2F97">
      <w:pPr>
        <w:spacing w:after="138" w:line="259" w:lineRule="auto"/>
        <w:ind w:right="83"/>
        <w:jc w:val="center"/>
      </w:pPr>
      <w:r w:rsidRPr="004A2F97">
        <w:rPr>
          <w:b/>
        </w:rPr>
        <w:t xml:space="preserve"> </w:t>
      </w:r>
      <w:r w:rsidRPr="004A2F97">
        <w:rPr>
          <w:b/>
          <w:sz w:val="14"/>
        </w:rPr>
        <w:t xml:space="preserve">CSC-21F-081 </w:t>
      </w:r>
    </w:p>
    <w:p w14:paraId="1416B79A" w14:textId="77777777" w:rsidR="004A2F97" w:rsidRPr="004A2F97" w:rsidRDefault="004A2F97" w:rsidP="004A2F97">
      <w:pPr>
        <w:pStyle w:val="Heading1"/>
        <w:spacing w:after="45"/>
        <w:ind w:right="76"/>
        <w:jc w:val="center"/>
        <w:rPr>
          <w:rFonts w:ascii="Times New Roman" w:hAnsi="Times New Roman" w:cs="Times New Roman"/>
        </w:rPr>
      </w:pPr>
      <w:r w:rsidRPr="004A2F97">
        <w:rPr>
          <w:rFonts w:ascii="Times New Roman" w:hAnsi="Times New Roman" w:cs="Times New Roman"/>
          <w:sz w:val="23"/>
        </w:rPr>
        <w:t xml:space="preserve">Haroon Khan </w:t>
      </w:r>
    </w:p>
    <w:p w14:paraId="468E5AEC" w14:textId="77777777" w:rsidR="004A2F97" w:rsidRPr="004A2F97" w:rsidRDefault="004A2F97" w:rsidP="004A2F97">
      <w:pPr>
        <w:spacing w:after="78" w:line="259" w:lineRule="auto"/>
        <w:ind w:right="83"/>
        <w:jc w:val="center"/>
      </w:pPr>
      <w:r w:rsidRPr="004A2F97">
        <w:rPr>
          <w:b/>
          <w:sz w:val="14"/>
        </w:rPr>
        <w:t xml:space="preserve">CSC-21S-044 </w:t>
      </w:r>
    </w:p>
    <w:p w14:paraId="5E42F09D" w14:textId="77777777" w:rsidR="004A2F97" w:rsidRPr="004A2F97" w:rsidRDefault="004A2F97" w:rsidP="004A2F97">
      <w:pPr>
        <w:spacing w:after="26" w:line="379" w:lineRule="auto"/>
        <w:ind w:left="4194" w:right="4230"/>
        <w:jc w:val="center"/>
      </w:pPr>
      <w:r w:rsidRPr="004A2F97">
        <w:rPr>
          <w:b/>
          <w:sz w:val="14"/>
        </w:rPr>
        <w:t xml:space="preserve">Semester 6th Section B Artificial Intelligence </w:t>
      </w:r>
    </w:p>
    <w:p w14:paraId="4915B1EB" w14:textId="77777777" w:rsidR="004A2F97" w:rsidRPr="004A2F97" w:rsidRDefault="004A2F97" w:rsidP="004A2F97">
      <w:pPr>
        <w:spacing w:after="78" w:line="259" w:lineRule="auto"/>
        <w:ind w:right="80"/>
        <w:jc w:val="center"/>
      </w:pPr>
      <w:r w:rsidRPr="004A2F97">
        <w:rPr>
          <w:b/>
          <w:sz w:val="14"/>
        </w:rPr>
        <w:t xml:space="preserve"> Instructor: Ma’am Aqsa Umar  </w:t>
      </w:r>
    </w:p>
    <w:p w14:paraId="60575A03" w14:textId="77777777" w:rsidR="004A2F97" w:rsidRPr="004A2F97" w:rsidRDefault="004A2F97" w:rsidP="004A2F97">
      <w:pPr>
        <w:spacing w:after="78" w:line="259" w:lineRule="auto"/>
        <w:ind w:right="80"/>
        <w:jc w:val="center"/>
      </w:pPr>
      <w:r w:rsidRPr="004A2F97">
        <w:rPr>
          <w:b/>
          <w:sz w:val="14"/>
        </w:rPr>
        <w:t xml:space="preserve">Sindh </w:t>
      </w:r>
      <w:proofErr w:type="spellStart"/>
      <w:r w:rsidRPr="004A2F97">
        <w:rPr>
          <w:b/>
          <w:sz w:val="14"/>
        </w:rPr>
        <w:t>Madressatul</w:t>
      </w:r>
      <w:proofErr w:type="spellEnd"/>
      <w:r w:rsidRPr="004A2F97">
        <w:rPr>
          <w:b/>
          <w:sz w:val="14"/>
        </w:rPr>
        <w:t xml:space="preserve"> Islam University  </w:t>
      </w:r>
    </w:p>
    <w:p w14:paraId="5F3234C3" w14:textId="250EDF7D" w:rsidR="006B72B0" w:rsidRPr="004A2F97" w:rsidRDefault="006B72B0" w:rsidP="003D5313">
      <w:pPr>
        <w:pStyle w:val="Affiliation"/>
        <w:rPr>
          <w:sz w:val="18"/>
          <w:szCs w:val="18"/>
          <w:vertAlign w:val="superscript"/>
        </w:rPr>
      </w:pPr>
    </w:p>
    <w:p w14:paraId="7BE9920A" w14:textId="77777777" w:rsidR="006B72B0" w:rsidRPr="004A2F97" w:rsidRDefault="006B72B0" w:rsidP="006B72B0">
      <w:pPr>
        <w:pStyle w:val="IEEEAbtract"/>
        <w:ind w:firstLine="0"/>
        <w:rPr>
          <w:rStyle w:val="IEEEAbstractHeadingChar"/>
          <w:i w:val="0"/>
        </w:rPr>
      </w:pPr>
    </w:p>
    <w:p w14:paraId="4A9485F0" w14:textId="77777777" w:rsidR="006B72B0" w:rsidRPr="004A2F97" w:rsidRDefault="006B72B0" w:rsidP="006B72B0">
      <w:pPr>
        <w:autoSpaceDE w:val="0"/>
        <w:autoSpaceDN w:val="0"/>
        <w:adjustRightInd w:val="0"/>
        <w:jc w:val="center"/>
        <w:rPr>
          <w:b/>
          <w:sz w:val="19"/>
          <w:szCs w:val="19"/>
          <w:lang w:val="en-US" w:eastAsia="en-US"/>
        </w:rPr>
      </w:pPr>
    </w:p>
    <w:p w14:paraId="0C228C0E" w14:textId="77777777" w:rsidR="00331A03" w:rsidRPr="004A2F97" w:rsidRDefault="00331A03" w:rsidP="006B72B0">
      <w:pPr>
        <w:rPr>
          <w:rFonts w:eastAsia="Cambria"/>
          <w:b/>
          <w:w w:val="102"/>
        </w:rPr>
      </w:pPr>
    </w:p>
    <w:p w14:paraId="1E466DFD" w14:textId="77777777" w:rsidR="00331A03" w:rsidRPr="004A2F97" w:rsidRDefault="00331A03" w:rsidP="006B72B0">
      <w:pPr>
        <w:rPr>
          <w:rFonts w:eastAsia="Cambria"/>
          <w:b/>
          <w:w w:val="102"/>
        </w:rPr>
      </w:pPr>
    </w:p>
    <w:p w14:paraId="2C5FB241" w14:textId="195944F2" w:rsidR="004A2F97" w:rsidRPr="004A2F97" w:rsidRDefault="004A2F97" w:rsidP="004A2F97">
      <w:pPr>
        <w:spacing w:after="68"/>
        <w:ind w:left="-5"/>
      </w:pPr>
      <w:r w:rsidRPr="004A2F97">
        <w:rPr>
          <w:i/>
          <w:sz w:val="28"/>
          <w:szCs w:val="28"/>
        </w:rPr>
        <w:t>Abstract</w:t>
      </w:r>
      <w:r w:rsidRPr="004A2F97">
        <w:rPr>
          <w:color w:val="0F4761"/>
        </w:rPr>
        <w:t>—</w:t>
      </w:r>
      <w:r w:rsidRPr="004A2F97">
        <w:t>heart diseases</w:t>
      </w:r>
      <w:r w:rsidRPr="004A2F97">
        <w:t xml:space="preserve">, particularly cardiovascular diseases (CVDs), have been a major cause of mortality worldwide. In response to this, machine learning (ML) techniques have been leveraged to develop predictive models that can assist in the early diagnosis and treatment of these conditions. This study utilizes various ML algorithms, including K-Nearest </w:t>
      </w:r>
      <w:proofErr w:type="spellStart"/>
      <w:r w:rsidRPr="004A2F97">
        <w:t>Neighbors</w:t>
      </w:r>
      <w:proofErr w:type="spellEnd"/>
      <w:r w:rsidRPr="004A2F97">
        <w:t xml:space="preserve"> (KNN), to predict heart disease based on a dataset containing multiple health indicators. The performance of the KNN algorithm is evaluated, and results indicate its efficacy in accurately predicting heart disease</w:t>
      </w:r>
      <w:r w:rsidRPr="004A2F97">
        <w:rPr>
          <w:color w:val="0F4761"/>
        </w:rPr>
        <w:t xml:space="preserve">. </w:t>
      </w:r>
    </w:p>
    <w:p w14:paraId="6E463E01" w14:textId="77777777" w:rsidR="004A2F97" w:rsidRPr="004A2F97" w:rsidRDefault="004A2F97" w:rsidP="004A2F97">
      <w:pPr>
        <w:spacing w:line="259" w:lineRule="auto"/>
      </w:pPr>
      <w:r w:rsidRPr="004A2F97">
        <w:rPr>
          <w:i/>
        </w:rPr>
        <w:t xml:space="preserve"> </w:t>
      </w:r>
    </w:p>
    <w:p w14:paraId="17C596C4" w14:textId="77777777" w:rsidR="004A2F97" w:rsidRPr="004A2F97" w:rsidRDefault="004A2F97" w:rsidP="004A2F97">
      <w:pPr>
        <w:ind w:left="-5"/>
      </w:pPr>
      <w:r w:rsidRPr="004A2F97">
        <w:t xml:space="preserve">Index Terms—Model verification, computational models, validation, limitations, best practices. </w:t>
      </w:r>
    </w:p>
    <w:p w14:paraId="40B07815" w14:textId="12358DFC" w:rsidR="00A53B5F" w:rsidRPr="004A2F97" w:rsidRDefault="004A2F97" w:rsidP="004A2F97">
      <w:pPr>
        <w:rPr>
          <w:bCs/>
          <w:sz w:val="22"/>
          <w:szCs w:val="22"/>
          <w:lang w:val="en-US" w:eastAsia="en-US"/>
        </w:rPr>
      </w:pPr>
      <w:r w:rsidRPr="004A2F97">
        <w:t xml:space="preserve"> techniques to assist medical practitioners in detecting</w:t>
      </w:r>
    </w:p>
    <w:p w14:paraId="6B9E0060" w14:textId="6BC10C8E" w:rsidR="00A53B5F" w:rsidRPr="004A2F97" w:rsidRDefault="00A53B5F" w:rsidP="00A53B5F"/>
    <w:p w14:paraId="10AF9906" w14:textId="77777777" w:rsidR="00686C35" w:rsidRPr="004A2F97" w:rsidRDefault="00686C35">
      <w:pPr>
        <w:sectPr w:rsidR="00686C35" w:rsidRPr="004A2F97" w:rsidSect="00177B79">
          <w:headerReference w:type="default" r:id="rId11"/>
          <w:footerReference w:type="default" r:id="rId12"/>
          <w:headerReference w:type="first" r:id="rId13"/>
          <w:footerReference w:type="first" r:id="rId14"/>
          <w:pgSz w:w="11906" w:h="16838" w:code="9"/>
          <w:pgMar w:top="1077" w:right="811" w:bottom="2438" w:left="811" w:header="709" w:footer="720" w:gutter="0"/>
          <w:pgNumType w:start="1"/>
          <w:cols w:space="708"/>
          <w:titlePg/>
          <w:docGrid w:linePitch="360"/>
        </w:sectPr>
      </w:pPr>
    </w:p>
    <w:p w14:paraId="3BF3BEDC" w14:textId="3A6656A1" w:rsidR="00331A03" w:rsidRPr="004A2F97" w:rsidRDefault="00331A03">
      <w:pPr>
        <w:rPr>
          <w:rFonts w:eastAsia="Cambria"/>
          <w:b/>
          <w:spacing w:val="-1"/>
          <w:lang w:val="en-US" w:eastAsia="en-US"/>
        </w:rPr>
      </w:pPr>
      <w:r w:rsidRPr="004A2F97">
        <w:rPr>
          <w:rFonts w:eastAsia="Cambria"/>
          <w:b/>
          <w:spacing w:val="-1"/>
          <w:lang w:val="en-US" w:eastAsia="en-US"/>
        </w:rPr>
        <w:br w:type="page"/>
      </w:r>
    </w:p>
    <w:p w14:paraId="6F8B7F70" w14:textId="63EB7E78" w:rsidR="004A2F97" w:rsidRPr="004A2F97" w:rsidRDefault="004A2F97" w:rsidP="004A2F97">
      <w:pPr>
        <w:pStyle w:val="Heading1"/>
        <w:numPr>
          <w:ilvl w:val="0"/>
          <w:numId w:val="58"/>
        </w:numPr>
        <w:spacing w:after="0"/>
        <w:rPr>
          <w:rFonts w:ascii="Times New Roman" w:hAnsi="Times New Roman" w:cs="Times New Roman"/>
          <w:sz w:val="36"/>
        </w:rPr>
      </w:pPr>
      <w:r w:rsidRPr="004A2F97">
        <w:rPr>
          <w:rFonts w:ascii="Times New Roman" w:hAnsi="Times New Roman" w:cs="Times New Roman"/>
        </w:rPr>
        <w:lastRenderedPageBreak/>
        <w:t>Introduction</w:t>
      </w:r>
      <w:r w:rsidRPr="004A2F97">
        <w:rPr>
          <w:rFonts w:ascii="Times New Roman" w:hAnsi="Times New Roman" w:cs="Times New Roman"/>
          <w:sz w:val="36"/>
        </w:rPr>
        <w:t xml:space="preserve"> </w:t>
      </w:r>
    </w:p>
    <w:p w14:paraId="26F6C4E0" w14:textId="77777777" w:rsidR="004A2F97" w:rsidRPr="004A2F97" w:rsidRDefault="004A2F97" w:rsidP="004A2F97"/>
    <w:p w14:paraId="04C9CD5A" w14:textId="77777777" w:rsidR="004A2F97" w:rsidRPr="004A2F97" w:rsidRDefault="004A2F97" w:rsidP="004A2F97"/>
    <w:p w14:paraId="55A4D1D0" w14:textId="77777777" w:rsidR="004A2F97" w:rsidRPr="004A2F97" w:rsidRDefault="004A2F97" w:rsidP="004A2F97">
      <w:pPr>
        <w:ind w:left="-5"/>
      </w:pPr>
      <w:r w:rsidRPr="004A2F97">
        <w:t xml:space="preserve">An essential organ in the human body is the heart. It supplies blood to every part of the body. If it malfunctions, the brain and other organs will stop functioning, and the person will pass away in a matter of minutes. The incidence of many heart-related disorders is increasing, which can be attributed to changes in lifestyle, work stress, and unhealthy eating habits. According to the World Health Organization (2007), heart disease has been the leading cause of death worldwide for the past decade. According to the European Public Health Alliance, 41% of deaths are related to circulatory diseases, heart attacks, and strokes (European Public Health Alliance 2010). Heart disease presents a variety of symptoms, making it challenging to identify early. </w:t>
      </w:r>
    </w:p>
    <w:p w14:paraId="2F120895" w14:textId="41D15357" w:rsidR="004A2F97" w:rsidRPr="004A2F97" w:rsidRDefault="004A2F97" w:rsidP="004A2F97">
      <w:pPr>
        <w:spacing w:line="259" w:lineRule="auto"/>
      </w:pPr>
      <w:r w:rsidRPr="004A2F97">
        <w:t xml:space="preserve"> </w:t>
      </w:r>
    </w:p>
    <w:p w14:paraId="61E004CF" w14:textId="5BB3E053" w:rsidR="004A2F97" w:rsidRPr="004A2F97" w:rsidRDefault="004A2F97" w:rsidP="004A2F97">
      <w:pPr>
        <w:ind w:left="-5"/>
      </w:pPr>
      <w:r w:rsidRPr="004A2F97">
        <w:t xml:space="preserve">The healthcare sector gathers large volumes of healthcare data, which must be </w:t>
      </w:r>
      <w:proofErr w:type="spellStart"/>
      <w:r w:rsidRPr="004A2F97">
        <w:t>analyzed</w:t>
      </w:r>
      <w:proofErr w:type="spellEnd"/>
      <w:r w:rsidRPr="004A2F97">
        <w:t xml:space="preserve"> to uncover hidden information necessary for informed decision-making. Researchers Patel et al have been using data mining cardiac disease due to the abundance of patient data available for extracting valuable knowledge (Helma, Gottmann et al. 2000). It is possible to predict more accurately that patients will receive a heart disease diagnosis by using data mining techniques to develop a heart disease prediction system and </w:t>
      </w:r>
      <w:proofErr w:type="spellStart"/>
      <w:r w:rsidRPr="004A2F97">
        <w:t>analyze</w:t>
      </w:r>
      <w:proofErr w:type="spellEnd"/>
      <w:r w:rsidRPr="004A2F97">
        <w:t xml:space="preserve"> different heart disease features. While researcher Ramalingam et al.  use various machine learning techniques.  </w:t>
      </w:r>
    </w:p>
    <w:p w14:paraId="6A255A61" w14:textId="77777777" w:rsidR="004A2F97" w:rsidRPr="004A2F97" w:rsidRDefault="004A2F97" w:rsidP="004A2F97">
      <w:pPr>
        <w:spacing w:line="259" w:lineRule="auto"/>
      </w:pPr>
      <w:r w:rsidRPr="004A2F97">
        <w:t xml:space="preserve"> </w:t>
      </w:r>
    </w:p>
    <w:p w14:paraId="36092BA2" w14:textId="77777777" w:rsidR="004A2F97" w:rsidRPr="004A2F97" w:rsidRDefault="004A2F97" w:rsidP="004A2F97">
      <w:pPr>
        <w:ind w:left="-5" w:right="18"/>
        <w:rPr>
          <w:b/>
          <w:bCs/>
          <w:sz w:val="32"/>
          <w:szCs w:val="32"/>
        </w:rPr>
      </w:pPr>
      <w:r w:rsidRPr="004A2F97">
        <w:rPr>
          <w:b/>
          <w:bCs/>
          <w:sz w:val="32"/>
          <w:szCs w:val="32"/>
        </w:rPr>
        <w:t xml:space="preserve">II. Literature Review </w:t>
      </w:r>
    </w:p>
    <w:p w14:paraId="18DBAB03" w14:textId="77777777" w:rsidR="004A2F97" w:rsidRPr="004A2F97" w:rsidRDefault="004A2F97" w:rsidP="004A2F97">
      <w:pPr>
        <w:spacing w:line="259" w:lineRule="auto"/>
      </w:pPr>
      <w:r w:rsidRPr="004A2F97">
        <w:t xml:space="preserve"> </w:t>
      </w:r>
    </w:p>
    <w:p w14:paraId="3E3C5EAB" w14:textId="77777777" w:rsidR="004A2F97" w:rsidRPr="004A2F97" w:rsidRDefault="004A2F97" w:rsidP="004A2F97">
      <w:pPr>
        <w:ind w:left="-5"/>
      </w:pPr>
      <w:r w:rsidRPr="004A2F97">
        <w:t xml:space="preserve">Several studies have explored the use of machine learning techniques to predict heart disease. According to the paper by Ramalingam et al. (2018), models based on supervised learning algorithms such as Support Vector Machines (SVM), K-Nearest </w:t>
      </w:r>
      <w:proofErr w:type="spellStart"/>
      <w:r w:rsidRPr="004A2F97">
        <w:t>Neighbors</w:t>
      </w:r>
      <w:proofErr w:type="spellEnd"/>
      <w:r w:rsidRPr="004A2F97">
        <w:t xml:space="preserve"> (KNN), Naïve Bayes, Decision Trees (DT), and Random Forest (RF) have shown significant potential in this area. </w:t>
      </w:r>
    </w:p>
    <w:tbl>
      <w:tblPr>
        <w:tblStyle w:val="TableGrid0"/>
        <w:tblpPr w:vertAnchor="text" w:horzAnchor="margin" w:tblpY="2426"/>
        <w:tblOverlap w:val="never"/>
        <w:tblW w:w="10359" w:type="dxa"/>
        <w:tblInd w:w="0" w:type="dxa"/>
        <w:tblCellMar>
          <w:right w:w="3" w:type="dxa"/>
        </w:tblCellMar>
        <w:tblLook w:val="04A0" w:firstRow="1" w:lastRow="0" w:firstColumn="1" w:lastColumn="0" w:noHBand="0" w:noVBand="1"/>
      </w:tblPr>
      <w:tblGrid>
        <w:gridCol w:w="10359"/>
      </w:tblGrid>
      <w:tr w:rsidR="004A2F97" w:rsidRPr="004A2F97" w14:paraId="1713D35D" w14:textId="77777777" w:rsidTr="000E5609">
        <w:trPr>
          <w:trHeight w:val="266"/>
        </w:trPr>
        <w:tc>
          <w:tcPr>
            <w:tcW w:w="60" w:type="dxa"/>
            <w:tcBorders>
              <w:top w:val="nil"/>
              <w:left w:val="nil"/>
              <w:bottom w:val="nil"/>
              <w:right w:val="nil"/>
            </w:tcBorders>
            <w:vAlign w:val="bottom"/>
          </w:tcPr>
          <w:p w14:paraId="2D089206" w14:textId="77777777" w:rsidR="004A2F97" w:rsidRPr="004A2F97" w:rsidRDefault="004A2F97" w:rsidP="000E5609">
            <w:pPr>
              <w:spacing w:after="84" w:line="259" w:lineRule="auto"/>
              <w:rPr>
                <w:rFonts w:ascii="Times New Roman" w:hAnsi="Times New Roman" w:cs="Times New Roman"/>
              </w:rPr>
            </w:pPr>
          </w:p>
          <w:p w14:paraId="3CD6CA18" w14:textId="77777777" w:rsidR="004A2F97" w:rsidRPr="004A2F97" w:rsidRDefault="004A2F97" w:rsidP="000E5609">
            <w:pPr>
              <w:spacing w:line="259" w:lineRule="auto"/>
              <w:ind w:left="28"/>
              <w:rPr>
                <w:rFonts w:ascii="Times New Roman" w:hAnsi="Times New Roman" w:cs="Times New Roman"/>
              </w:rPr>
            </w:pPr>
            <w:r w:rsidRPr="004A2F97">
              <w:rPr>
                <w:rFonts w:ascii="Times New Roman" w:hAnsi="Times New Roman" w:cs="Times New Roman"/>
              </w:rPr>
              <w:t xml:space="preserve"> </w:t>
            </w:r>
          </w:p>
        </w:tc>
      </w:tr>
    </w:tbl>
    <w:p w14:paraId="6EA045B0" w14:textId="07C8C31C" w:rsidR="004A2F97" w:rsidRPr="004A2F97" w:rsidRDefault="004A2F97" w:rsidP="004A2F97">
      <w:pPr>
        <w:spacing w:line="236" w:lineRule="auto"/>
        <w:ind w:right="177"/>
        <w:jc w:val="both"/>
      </w:pPr>
      <w:r w:rsidRPr="004A2F97">
        <w:t>Feature extraction and selection methods, such as Principal Component Analysis (PCA) and Correlation- improving model performance by reducing data</w:t>
      </w:r>
      <w:r w:rsidRPr="004A2F97">
        <w:t>.</w:t>
      </w:r>
    </w:p>
    <w:p w14:paraId="416F5109" w14:textId="77777777" w:rsidR="004A2F97" w:rsidRPr="004A2F97" w:rsidRDefault="004A2F97" w:rsidP="004A2F97">
      <w:pPr>
        <w:spacing w:line="236" w:lineRule="auto"/>
        <w:ind w:right="177"/>
        <w:jc w:val="both"/>
      </w:pPr>
    </w:p>
    <w:p w14:paraId="0710BA17" w14:textId="77777777" w:rsidR="004A2F97" w:rsidRPr="004A2F97" w:rsidRDefault="004A2F97" w:rsidP="004A2F97">
      <w:pPr>
        <w:spacing w:line="236" w:lineRule="auto"/>
        <w:ind w:right="177"/>
        <w:jc w:val="both"/>
      </w:pPr>
    </w:p>
    <w:p w14:paraId="4BB784BF" w14:textId="769A0C31" w:rsidR="004A2F97" w:rsidRPr="004A2F97" w:rsidRDefault="004A2F97" w:rsidP="004A2F97">
      <w:pPr>
        <w:spacing w:line="236" w:lineRule="auto"/>
        <w:ind w:right="177"/>
        <w:jc w:val="both"/>
      </w:pPr>
    </w:p>
    <w:p w14:paraId="1BB1BC35" w14:textId="77777777" w:rsidR="004A2F97" w:rsidRPr="004A2F97" w:rsidRDefault="004A2F97" w:rsidP="004A2F97">
      <w:pPr>
        <w:pStyle w:val="Heading1"/>
        <w:ind w:left="-5"/>
        <w:rPr>
          <w:rFonts w:ascii="Times New Roman" w:hAnsi="Times New Roman" w:cs="Times New Roman"/>
        </w:rPr>
      </w:pPr>
      <w:r w:rsidRPr="004A2F97">
        <w:rPr>
          <w:rFonts w:ascii="Times New Roman" w:hAnsi="Times New Roman" w:cs="Times New Roman"/>
        </w:rPr>
        <w:t xml:space="preserve">III. Methodology </w:t>
      </w:r>
    </w:p>
    <w:p w14:paraId="0C8E0603" w14:textId="77777777" w:rsidR="004A2F97" w:rsidRPr="004A2F97" w:rsidRDefault="004A2F97" w:rsidP="004A2F97">
      <w:pPr>
        <w:spacing w:line="259" w:lineRule="auto"/>
        <w:ind w:right="1454"/>
        <w:jc w:val="center"/>
      </w:pPr>
    </w:p>
    <w:p w14:paraId="3F8962E1" w14:textId="77777777" w:rsidR="004A2F97" w:rsidRPr="004A2F97" w:rsidRDefault="004A2F97" w:rsidP="004A2F97">
      <w:pPr>
        <w:spacing w:line="259" w:lineRule="auto"/>
      </w:pPr>
      <w:r w:rsidRPr="004A2F97">
        <w:t xml:space="preserve"> </w:t>
      </w:r>
    </w:p>
    <w:p w14:paraId="14A317A6" w14:textId="1676F997" w:rsidR="004A2F97" w:rsidRPr="004A2F97" w:rsidRDefault="004A2F97" w:rsidP="004A2F97">
      <w:pPr>
        <w:spacing w:after="905"/>
        <w:ind w:left="-5" w:right="18"/>
      </w:pPr>
      <w:r w:rsidRPr="004A2F97">
        <w:rPr>
          <w:noProof/>
        </w:rPr>
        <w:drawing>
          <wp:anchor distT="0" distB="0" distL="114300" distR="114300" simplePos="0" relativeHeight="251661312" behindDoc="0" locked="0" layoutInCell="1" allowOverlap="1" wp14:anchorId="28DA8A23" wp14:editId="4C38E10B">
            <wp:simplePos x="0" y="0"/>
            <wp:positionH relativeFrom="column">
              <wp:posOffset>-67945</wp:posOffset>
            </wp:positionH>
            <wp:positionV relativeFrom="paragraph">
              <wp:posOffset>996315</wp:posOffset>
            </wp:positionV>
            <wp:extent cx="3397250" cy="2762250"/>
            <wp:effectExtent l="0" t="0" r="0" b="0"/>
            <wp:wrapSquare wrapText="bothSides"/>
            <wp:docPr id="1661327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250" cy="2762250"/>
                    </a:xfrm>
                    <a:prstGeom prst="rect">
                      <a:avLst/>
                    </a:prstGeom>
                    <a:noFill/>
                  </pic:spPr>
                </pic:pic>
              </a:graphicData>
            </a:graphic>
            <wp14:sizeRelH relativeFrom="margin">
              <wp14:pctWidth>0</wp14:pctWidth>
            </wp14:sizeRelH>
            <wp14:sizeRelV relativeFrom="margin">
              <wp14:pctHeight>0</wp14:pctHeight>
            </wp14:sizeRelV>
          </wp:anchor>
        </w:drawing>
      </w:r>
      <w:r w:rsidRPr="004A2F97">
        <w:t xml:space="preserve">The paper of heart disease prediction techniques using machine learning highlights the critical importance. </w:t>
      </w:r>
    </w:p>
    <w:p w14:paraId="06AD43BD" w14:textId="1EB1BEE6" w:rsidR="004A2F97" w:rsidRPr="004A2F97" w:rsidRDefault="004A2F97" w:rsidP="004A2F97">
      <w:pPr>
        <w:spacing w:after="905"/>
        <w:ind w:left="-5" w:right="18"/>
      </w:pPr>
      <w:r w:rsidRPr="004A2F97">
        <w:rPr>
          <w:rFonts w:eastAsia="Leelawadee"/>
          <w:noProof/>
        </w:rPr>
        <w:drawing>
          <wp:anchor distT="0" distB="0" distL="114300" distR="114300" simplePos="0" relativeHeight="251662336" behindDoc="0" locked="0" layoutInCell="1" allowOverlap="1" wp14:anchorId="60B44BBC" wp14:editId="6867FFDA">
            <wp:simplePos x="0" y="0"/>
            <wp:positionH relativeFrom="column">
              <wp:posOffset>55880</wp:posOffset>
            </wp:positionH>
            <wp:positionV relativeFrom="paragraph">
              <wp:posOffset>3261360</wp:posOffset>
            </wp:positionV>
            <wp:extent cx="3409950" cy="3441700"/>
            <wp:effectExtent l="0" t="0" r="0" b="635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409950" cy="3441700"/>
                    </a:xfrm>
                    <a:prstGeom prst="rect">
                      <a:avLst/>
                    </a:prstGeom>
                    <a:ln/>
                  </pic:spPr>
                </pic:pic>
              </a:graphicData>
            </a:graphic>
            <wp14:sizeRelH relativeFrom="margin">
              <wp14:pctWidth>0</wp14:pctWidth>
            </wp14:sizeRelH>
          </wp:anchor>
        </w:drawing>
      </w:r>
    </w:p>
    <w:p w14:paraId="5D275FF2" w14:textId="0ACD4A98" w:rsidR="004A2F97" w:rsidRPr="004A2F97" w:rsidRDefault="004A2F97" w:rsidP="004A2F97">
      <w:pPr>
        <w:spacing w:after="905"/>
        <w:ind w:left="-5" w:right="18"/>
      </w:pPr>
    </w:p>
    <w:p w14:paraId="32DD6A97" w14:textId="77777777" w:rsidR="004A2F97" w:rsidRPr="004A2F97" w:rsidRDefault="004A2F97" w:rsidP="004A2F97">
      <w:pPr>
        <w:ind w:left="-5"/>
      </w:pPr>
      <w:r w:rsidRPr="004A2F97">
        <w:lastRenderedPageBreak/>
        <w:t xml:space="preserve">dimensionality. The ensemble models that combine multiple algorithms have also demonstrated improved accuracy and robustness in predicting heart diseases. </w:t>
      </w:r>
    </w:p>
    <w:p w14:paraId="734EE46A" w14:textId="77777777" w:rsidR="004A2F97" w:rsidRPr="004A2F97" w:rsidRDefault="004A2F97" w:rsidP="004A2F97">
      <w:pPr>
        <w:spacing w:after="50" w:line="259" w:lineRule="auto"/>
      </w:pPr>
      <w:r w:rsidRPr="004A2F97">
        <w:t xml:space="preserve"> </w:t>
      </w:r>
    </w:p>
    <w:p w14:paraId="349DB43D" w14:textId="77777777" w:rsidR="004A2F97" w:rsidRDefault="004A2F97" w:rsidP="004A2F97">
      <w:pPr>
        <w:pStyle w:val="Heading1"/>
        <w:ind w:left="-5"/>
        <w:rPr>
          <w:rFonts w:ascii="Times New Roman" w:hAnsi="Times New Roman" w:cs="Times New Roman"/>
        </w:rPr>
      </w:pPr>
      <w:r w:rsidRPr="004A2F97">
        <w:rPr>
          <w:rFonts w:ascii="Times New Roman" w:hAnsi="Times New Roman" w:cs="Times New Roman"/>
        </w:rPr>
        <w:t xml:space="preserve">IV-Conclusion </w:t>
      </w:r>
    </w:p>
    <w:p w14:paraId="791EA3E0" w14:textId="77777777" w:rsidR="004A2F97" w:rsidRPr="004A2F97" w:rsidRDefault="004A2F97" w:rsidP="004A2F97"/>
    <w:p w14:paraId="56EFF718" w14:textId="77777777" w:rsidR="004A2F97" w:rsidRPr="004A2F97" w:rsidRDefault="004A2F97" w:rsidP="004A2F97"/>
    <w:p w14:paraId="21185A35" w14:textId="77777777" w:rsidR="004A2F97" w:rsidRPr="004A2F97" w:rsidRDefault="004A2F97" w:rsidP="004A2F97">
      <w:pPr>
        <w:spacing w:after="268"/>
        <w:ind w:left="-5"/>
      </w:pPr>
      <w:r w:rsidRPr="004A2F97">
        <w:t xml:space="preserve">The study demonstrates the effective application of machine learning techniques in predicting heart disease, utilizing the K-Nearest </w:t>
      </w:r>
      <w:proofErr w:type="spellStart"/>
      <w:r w:rsidRPr="004A2F97">
        <w:t>Neighbors</w:t>
      </w:r>
      <w:proofErr w:type="spellEnd"/>
      <w:r w:rsidRPr="004A2F97">
        <w:t xml:space="preserve"> (KNN) algorithm. The dataset, which includes various health indicators, was meticulously </w:t>
      </w:r>
      <w:proofErr w:type="spellStart"/>
      <w:r w:rsidRPr="004A2F97">
        <w:t>preprocessed</w:t>
      </w:r>
      <w:proofErr w:type="spellEnd"/>
      <w:r w:rsidRPr="004A2F97">
        <w:t xml:space="preserve"> to handle missing values, normalize the data, and select relevant features using Principal Component Analysis (PCA). The KNN algorithm was then implemented, and through </w:t>
      </w:r>
      <w:proofErr w:type="spellStart"/>
      <w:r w:rsidRPr="004A2F97">
        <w:t>crossvalidation</w:t>
      </w:r>
      <w:proofErr w:type="spellEnd"/>
      <w:r w:rsidRPr="004A2F97">
        <w:t xml:space="preserve">, an optimal 'k' value was chosen. </w:t>
      </w:r>
      <w:proofErr w:type="gramStart"/>
      <w:r w:rsidRPr="004A2F97">
        <w:t>The model's performance,</w:t>
      </w:r>
      <w:proofErr w:type="gramEnd"/>
      <w:r w:rsidRPr="004A2F97">
        <w:t xml:space="preserve"> evaluated using accuracy, precision, recall, and F1-score, indicated a high level of efficacy, with an accuracy of 90%. </w:t>
      </w:r>
    </w:p>
    <w:p w14:paraId="3E49791F" w14:textId="77777777" w:rsidR="004A2F97" w:rsidRPr="004A2F97" w:rsidRDefault="004A2F97" w:rsidP="004A2F97">
      <w:pPr>
        <w:ind w:left="-5"/>
      </w:pPr>
      <w:r w:rsidRPr="004A2F97">
        <w:t xml:space="preserve">These results underscore the potential of machine learning models in the medical field, particularly for the early diagnosis and management of heart diseases. By leveraging such predictive models, healthcare providers can enhance decision-making processes, leading to improved patient outcomes. Future work could focus on integrating other machine learning algorithms and exploring ensemble methods to further improve prediction accuracy and robustness. Additionally, expanding the dataset to include a more diverse population could enhance the model's generalizability. </w:t>
      </w:r>
    </w:p>
    <w:p w14:paraId="23B87A3F" w14:textId="77777777" w:rsidR="004A2F97" w:rsidRPr="004A2F97" w:rsidRDefault="004A2F97" w:rsidP="004A2F97">
      <w:pPr>
        <w:spacing w:after="53" w:line="259" w:lineRule="auto"/>
      </w:pPr>
      <w:r w:rsidRPr="004A2F97">
        <w:t xml:space="preserve"> </w:t>
      </w:r>
    </w:p>
    <w:p w14:paraId="77369082" w14:textId="77777777" w:rsidR="004A2F97" w:rsidRDefault="004A2F97" w:rsidP="004A2F97">
      <w:pPr>
        <w:pStyle w:val="Heading1"/>
        <w:ind w:left="-5"/>
        <w:rPr>
          <w:rFonts w:ascii="Times New Roman" w:hAnsi="Times New Roman" w:cs="Times New Roman"/>
          <w:sz w:val="24"/>
        </w:rPr>
      </w:pPr>
      <w:r w:rsidRPr="004A2F97">
        <w:rPr>
          <w:rFonts w:ascii="Times New Roman" w:hAnsi="Times New Roman" w:cs="Times New Roman"/>
        </w:rPr>
        <w:t>V-RESULT</w:t>
      </w:r>
      <w:r w:rsidRPr="004A2F97">
        <w:rPr>
          <w:rFonts w:ascii="Times New Roman" w:hAnsi="Times New Roman" w:cs="Times New Roman"/>
          <w:sz w:val="24"/>
        </w:rPr>
        <w:t xml:space="preserve"> </w:t>
      </w:r>
    </w:p>
    <w:p w14:paraId="09D5E8FB" w14:textId="77777777" w:rsidR="004A2F97" w:rsidRDefault="004A2F97" w:rsidP="004A2F97"/>
    <w:p w14:paraId="300CEE24" w14:textId="77777777" w:rsidR="004A2F97" w:rsidRPr="004A2F97" w:rsidRDefault="004A2F97" w:rsidP="004A2F97"/>
    <w:p w14:paraId="0352D254" w14:textId="77777777" w:rsidR="004A2F97" w:rsidRPr="004A2F97" w:rsidRDefault="004A2F97" w:rsidP="004A2F97">
      <w:pPr>
        <w:ind w:left="-5"/>
      </w:pPr>
      <w:r w:rsidRPr="004A2F97">
        <w:t xml:space="preserve">The KNN algorithm was applied to the heart disease dataset, and the performance was evaluated using a variety of metrics. The results indicated that KNN achieved an accuracy of 90%. </w:t>
      </w:r>
    </w:p>
    <w:p w14:paraId="1B5B80D0" w14:textId="77777777" w:rsidR="004A2F97" w:rsidRPr="004A2F97" w:rsidRDefault="004A2F97" w:rsidP="004A2F97">
      <w:pPr>
        <w:spacing w:line="259" w:lineRule="auto"/>
      </w:pPr>
      <w:r w:rsidRPr="004A2F97">
        <w:t xml:space="preserve"> </w:t>
      </w:r>
    </w:p>
    <w:p w14:paraId="20696A0F" w14:textId="77777777" w:rsidR="004A2F97" w:rsidRPr="004A2F97" w:rsidRDefault="004A2F97" w:rsidP="004A2F97">
      <w:pPr>
        <w:spacing w:after="10"/>
        <w:ind w:left="-5" w:right="820"/>
      </w:pPr>
      <w:r w:rsidRPr="004A2F97">
        <w:rPr>
          <w:color w:val="212121"/>
        </w:rPr>
        <w:t xml:space="preserve">Training K-Nearest </w:t>
      </w:r>
      <w:proofErr w:type="spellStart"/>
      <w:r w:rsidRPr="004A2F97">
        <w:rPr>
          <w:color w:val="212121"/>
        </w:rPr>
        <w:t>Neighbors</w:t>
      </w:r>
      <w:proofErr w:type="spellEnd"/>
      <w:r w:rsidRPr="004A2F97">
        <w:rPr>
          <w:color w:val="212121"/>
        </w:rPr>
        <w:t xml:space="preserve">... </w:t>
      </w:r>
    </w:p>
    <w:p w14:paraId="0716784D" w14:textId="77777777" w:rsidR="004A2F97" w:rsidRPr="004A2F97" w:rsidRDefault="004A2F97" w:rsidP="004A2F97">
      <w:pPr>
        <w:spacing w:after="10"/>
        <w:ind w:left="-5" w:right="820"/>
      </w:pPr>
      <w:r w:rsidRPr="004A2F97">
        <w:rPr>
          <w:color w:val="212121"/>
        </w:rPr>
        <w:t xml:space="preserve">Accuracy of K-Nearest </w:t>
      </w:r>
      <w:proofErr w:type="spellStart"/>
      <w:r w:rsidRPr="004A2F97">
        <w:rPr>
          <w:color w:val="212121"/>
        </w:rPr>
        <w:t>Neighbors</w:t>
      </w:r>
      <w:proofErr w:type="spellEnd"/>
      <w:r w:rsidRPr="004A2F97">
        <w:rPr>
          <w:color w:val="212121"/>
        </w:rPr>
        <w:t xml:space="preserve">: 0.90 </w:t>
      </w:r>
    </w:p>
    <w:p w14:paraId="0411D3F4" w14:textId="77777777" w:rsidR="004A2F97" w:rsidRPr="004A2F97" w:rsidRDefault="004A2F97" w:rsidP="004A2F97">
      <w:pPr>
        <w:spacing w:after="10"/>
        <w:ind w:left="-5" w:right="820"/>
      </w:pPr>
      <w:r w:rsidRPr="004A2F97">
        <w:rPr>
          <w:color w:val="212121"/>
        </w:rPr>
        <w:t xml:space="preserve">              precision    </w:t>
      </w:r>
      <w:proofErr w:type="gramStart"/>
      <w:r w:rsidRPr="004A2F97">
        <w:rPr>
          <w:color w:val="212121"/>
        </w:rPr>
        <w:t>recall  f</w:t>
      </w:r>
      <w:proofErr w:type="gramEnd"/>
      <w:r w:rsidRPr="004A2F97">
        <w:rPr>
          <w:color w:val="212121"/>
        </w:rPr>
        <w:t xml:space="preserve">1-score   support </w:t>
      </w:r>
    </w:p>
    <w:p w14:paraId="3AFCF109" w14:textId="77777777" w:rsidR="004A2F97" w:rsidRPr="004A2F97" w:rsidRDefault="004A2F97" w:rsidP="004A2F97">
      <w:pPr>
        <w:spacing w:line="259" w:lineRule="auto"/>
      </w:pPr>
      <w:r w:rsidRPr="004A2F97">
        <w:rPr>
          <w:color w:val="212121"/>
        </w:rPr>
        <w:t xml:space="preserve"> </w:t>
      </w:r>
    </w:p>
    <w:p w14:paraId="14B7C55B" w14:textId="77777777" w:rsidR="004A2F97" w:rsidRPr="004A2F97" w:rsidRDefault="004A2F97" w:rsidP="004A2F97">
      <w:pPr>
        <w:numPr>
          <w:ilvl w:val="0"/>
          <w:numId w:val="59"/>
        </w:numPr>
        <w:spacing w:after="10" w:line="248" w:lineRule="auto"/>
        <w:ind w:right="820" w:hanging="494"/>
      </w:pPr>
      <w:r w:rsidRPr="004A2F97">
        <w:rPr>
          <w:color w:val="212121"/>
        </w:rPr>
        <w:t xml:space="preserve">0.91      0.88      0.90       103 </w:t>
      </w:r>
    </w:p>
    <w:p w14:paraId="691AFACA" w14:textId="77777777" w:rsidR="004A2F97" w:rsidRPr="004A2F97" w:rsidRDefault="004A2F97" w:rsidP="004A2F97">
      <w:pPr>
        <w:numPr>
          <w:ilvl w:val="0"/>
          <w:numId w:val="59"/>
        </w:numPr>
        <w:spacing w:after="10" w:line="248" w:lineRule="auto"/>
        <w:ind w:right="820" w:hanging="494"/>
      </w:pPr>
      <w:r w:rsidRPr="004A2F97">
        <w:rPr>
          <w:color w:val="212121"/>
        </w:rPr>
        <w:t xml:space="preserve">0.89      0.91      0.90       102 </w:t>
      </w:r>
    </w:p>
    <w:p w14:paraId="4B140334" w14:textId="77777777" w:rsidR="004A2F97" w:rsidRPr="004A2F97" w:rsidRDefault="004A2F97" w:rsidP="004A2F97">
      <w:pPr>
        <w:spacing w:line="259" w:lineRule="auto"/>
      </w:pPr>
      <w:r w:rsidRPr="004A2F97">
        <w:rPr>
          <w:color w:val="212121"/>
        </w:rPr>
        <w:t xml:space="preserve"> </w:t>
      </w:r>
    </w:p>
    <w:p w14:paraId="59CBCA57" w14:textId="77777777" w:rsidR="004A2F97" w:rsidRPr="004A2F97" w:rsidRDefault="004A2F97" w:rsidP="004A2F97">
      <w:pPr>
        <w:spacing w:after="10"/>
        <w:ind w:left="-5" w:right="820"/>
      </w:pPr>
      <w:r w:rsidRPr="004A2F97">
        <w:rPr>
          <w:color w:val="212121"/>
        </w:rPr>
        <w:t xml:space="preserve">    accuracy                           0.90       205    macro avg       0.90      0.90      0.90       205 </w:t>
      </w:r>
    </w:p>
    <w:p w14:paraId="7A1E4D62" w14:textId="77777777" w:rsidR="004A2F97" w:rsidRPr="004A2F97" w:rsidRDefault="004A2F97" w:rsidP="004A2F97">
      <w:pPr>
        <w:spacing w:after="10"/>
        <w:ind w:left="-5" w:right="820"/>
      </w:pPr>
      <w:r w:rsidRPr="004A2F97">
        <w:rPr>
          <w:color w:val="212121"/>
        </w:rPr>
        <w:t>weighted avg       0.90      0.90      0.90       205</w:t>
      </w:r>
      <w:r w:rsidRPr="004A2F97">
        <w:t xml:space="preserve">  </w:t>
      </w:r>
    </w:p>
    <w:p w14:paraId="175250F5" w14:textId="71494ABC" w:rsidR="004A2F97" w:rsidRPr="004A2F97" w:rsidRDefault="004A2F97" w:rsidP="004A2F97">
      <w:pPr>
        <w:spacing w:line="259" w:lineRule="auto"/>
      </w:pPr>
      <w:r w:rsidRPr="004A2F97">
        <w:t xml:space="preserve"> </w:t>
      </w:r>
    </w:p>
    <w:p w14:paraId="4BF87EFA" w14:textId="77777777" w:rsidR="004A2F97" w:rsidRDefault="004A2F97" w:rsidP="004A2F97">
      <w:pPr>
        <w:pStyle w:val="Heading1"/>
        <w:spacing w:after="0"/>
        <w:ind w:left="-5"/>
        <w:rPr>
          <w:rFonts w:ascii="Times New Roman" w:hAnsi="Times New Roman" w:cs="Times New Roman"/>
        </w:rPr>
      </w:pPr>
      <w:r w:rsidRPr="004A2F97">
        <w:rPr>
          <w:rFonts w:ascii="Times New Roman" w:hAnsi="Times New Roman" w:cs="Times New Roman"/>
        </w:rPr>
        <w:t xml:space="preserve">VI-Question </w:t>
      </w:r>
    </w:p>
    <w:p w14:paraId="36524609" w14:textId="77777777" w:rsidR="004A2F97" w:rsidRPr="004A2F97" w:rsidRDefault="004A2F97" w:rsidP="004A2F97"/>
    <w:p w14:paraId="172C0A99" w14:textId="77777777" w:rsidR="004A2F97" w:rsidRPr="004A2F97" w:rsidRDefault="004A2F97" w:rsidP="004A2F97">
      <w:pPr>
        <w:spacing w:line="259" w:lineRule="auto"/>
      </w:pPr>
      <w:r w:rsidRPr="004A2F97">
        <w:t xml:space="preserve"> </w:t>
      </w:r>
    </w:p>
    <w:p w14:paraId="0F9F57E4" w14:textId="77777777" w:rsidR="004A2F97" w:rsidRPr="004A2F97" w:rsidRDefault="004A2F97" w:rsidP="004A2F97">
      <w:pPr>
        <w:ind w:left="-5" w:right="18"/>
      </w:pPr>
      <w:r w:rsidRPr="004A2F97">
        <w:t xml:space="preserve">Question: What is the average age of the individuals in the dataset? </w:t>
      </w:r>
    </w:p>
    <w:p w14:paraId="6EFB842A" w14:textId="77777777" w:rsidR="004A2F97" w:rsidRPr="004A2F97" w:rsidRDefault="004A2F97" w:rsidP="004A2F97">
      <w:pPr>
        <w:spacing w:line="259" w:lineRule="auto"/>
      </w:pPr>
      <w:r w:rsidRPr="004A2F97">
        <w:t xml:space="preserve"> </w:t>
      </w:r>
    </w:p>
    <w:p w14:paraId="420A4441" w14:textId="77777777" w:rsidR="004A2F97" w:rsidRPr="004A2F97" w:rsidRDefault="004A2F97" w:rsidP="004A2F97">
      <w:pPr>
        <w:ind w:left="-5" w:right="18"/>
      </w:pPr>
      <w:r w:rsidRPr="004A2F97">
        <w:t xml:space="preserve">Answer: The average age of the individuals in the dataset is approximately 54.43 years. </w:t>
      </w:r>
    </w:p>
    <w:p w14:paraId="1EE95B57" w14:textId="77777777" w:rsidR="004A2F97" w:rsidRPr="004A2F97" w:rsidRDefault="004A2F97" w:rsidP="004A2F97">
      <w:pPr>
        <w:spacing w:line="259" w:lineRule="auto"/>
      </w:pPr>
      <w:r w:rsidRPr="004A2F97">
        <w:t xml:space="preserve"> </w:t>
      </w:r>
    </w:p>
    <w:p w14:paraId="7961D764" w14:textId="77777777" w:rsidR="004A2F97" w:rsidRPr="004A2F97" w:rsidRDefault="004A2F97" w:rsidP="004A2F97">
      <w:pPr>
        <w:ind w:left="-5" w:right="18"/>
      </w:pPr>
      <w:r w:rsidRPr="004A2F97">
        <w:t xml:space="preserve">Question: What is the distribution of gender in the dataset? </w:t>
      </w:r>
    </w:p>
    <w:p w14:paraId="39911FC6" w14:textId="77777777" w:rsidR="004A2F97" w:rsidRPr="004A2F97" w:rsidRDefault="004A2F97" w:rsidP="004A2F97">
      <w:pPr>
        <w:spacing w:line="259" w:lineRule="auto"/>
      </w:pPr>
      <w:r w:rsidRPr="004A2F97">
        <w:t xml:space="preserve"> </w:t>
      </w:r>
    </w:p>
    <w:p w14:paraId="0F7CBFEE" w14:textId="77777777" w:rsidR="004A2F97" w:rsidRPr="004A2F97" w:rsidRDefault="004A2F97" w:rsidP="004A2F97">
      <w:pPr>
        <w:ind w:left="-5" w:right="18"/>
      </w:pPr>
      <w:r w:rsidRPr="004A2F97">
        <w:t>Answer: The gender distribution is as follows: 713 individuals are male (sex = 1</w:t>
      </w:r>
      <w:proofErr w:type="gramStart"/>
      <w:r w:rsidRPr="004A2F97">
        <w:t>)</w:t>
      </w:r>
      <w:proofErr w:type="gramEnd"/>
      <w:r w:rsidRPr="004A2F97">
        <w:t xml:space="preserve"> and 312 individuals are female (sex = 0). </w:t>
      </w:r>
    </w:p>
    <w:p w14:paraId="3FDBCE80" w14:textId="77777777" w:rsidR="004A2F97" w:rsidRPr="004A2F97" w:rsidRDefault="004A2F97" w:rsidP="004A2F97">
      <w:pPr>
        <w:spacing w:line="259" w:lineRule="auto"/>
      </w:pPr>
      <w:r w:rsidRPr="004A2F97">
        <w:t xml:space="preserve"> </w:t>
      </w:r>
    </w:p>
    <w:p w14:paraId="6E8DD173" w14:textId="77777777" w:rsidR="004A2F97" w:rsidRPr="004A2F97" w:rsidRDefault="004A2F97" w:rsidP="004A2F97">
      <w:pPr>
        <w:ind w:left="-5" w:right="18"/>
      </w:pPr>
      <w:r w:rsidRPr="004A2F97">
        <w:t xml:space="preserve">Question: How many individuals have a resting blood pressure greater than 140? </w:t>
      </w:r>
    </w:p>
    <w:p w14:paraId="51A91785" w14:textId="77777777" w:rsidR="004A2F97" w:rsidRPr="004A2F97" w:rsidRDefault="004A2F97" w:rsidP="004A2F97">
      <w:pPr>
        <w:spacing w:line="259" w:lineRule="auto"/>
      </w:pPr>
      <w:r w:rsidRPr="004A2F97">
        <w:t xml:space="preserve"> </w:t>
      </w:r>
    </w:p>
    <w:p w14:paraId="5EF83523" w14:textId="77777777" w:rsidR="004A2F97" w:rsidRPr="004A2F97" w:rsidRDefault="004A2F97" w:rsidP="004A2F97">
      <w:pPr>
        <w:ind w:left="-5" w:right="18"/>
      </w:pPr>
      <w:r w:rsidRPr="004A2F97">
        <w:t xml:space="preserve">Answer: There are 217 individuals with a resting blood pressure greater than 140. </w:t>
      </w:r>
    </w:p>
    <w:p w14:paraId="731B6829" w14:textId="77777777" w:rsidR="004A2F97" w:rsidRPr="004A2F97" w:rsidRDefault="004A2F97" w:rsidP="004A2F97">
      <w:pPr>
        <w:spacing w:line="259" w:lineRule="auto"/>
      </w:pPr>
      <w:r w:rsidRPr="004A2F97">
        <w:t xml:space="preserve"> </w:t>
      </w:r>
    </w:p>
    <w:p w14:paraId="7D77F509" w14:textId="77777777" w:rsidR="004A2F97" w:rsidRPr="004A2F97" w:rsidRDefault="004A2F97" w:rsidP="004A2F97">
      <w:pPr>
        <w:ind w:left="-5" w:right="18"/>
      </w:pPr>
      <w:r w:rsidRPr="004A2F97">
        <w:t xml:space="preserve">Question: What is the average cholesterol level among individuals with chest pain type 2? </w:t>
      </w:r>
    </w:p>
    <w:p w14:paraId="7E005C1E" w14:textId="77777777" w:rsidR="004A2F97" w:rsidRPr="004A2F97" w:rsidRDefault="004A2F97" w:rsidP="004A2F97">
      <w:pPr>
        <w:spacing w:line="259" w:lineRule="auto"/>
      </w:pPr>
      <w:r w:rsidRPr="004A2F97">
        <w:t xml:space="preserve"> </w:t>
      </w:r>
    </w:p>
    <w:p w14:paraId="6EDAE2DB" w14:textId="77777777" w:rsidR="004A2F97" w:rsidRPr="004A2F97" w:rsidRDefault="004A2F97" w:rsidP="004A2F97">
      <w:pPr>
        <w:ind w:left="-5" w:right="18"/>
      </w:pPr>
      <w:r w:rsidRPr="004A2F97">
        <w:t xml:space="preserve">Answer: The average cholesterol level for individuals experiencing chest pain type 2 is approximately 242.20. </w:t>
      </w:r>
    </w:p>
    <w:p w14:paraId="5E3DE46B" w14:textId="77777777" w:rsidR="004A2F97" w:rsidRPr="004A2F97" w:rsidRDefault="004A2F97" w:rsidP="004A2F97">
      <w:pPr>
        <w:spacing w:line="259" w:lineRule="auto"/>
      </w:pPr>
      <w:r w:rsidRPr="004A2F97">
        <w:t xml:space="preserve"> </w:t>
      </w:r>
    </w:p>
    <w:p w14:paraId="0770B644" w14:textId="77777777" w:rsidR="004A2F97" w:rsidRPr="004A2F97" w:rsidRDefault="004A2F97" w:rsidP="004A2F97">
      <w:pPr>
        <w:ind w:left="-5" w:right="18"/>
      </w:pPr>
      <w:r w:rsidRPr="004A2F97">
        <w:t xml:space="preserve">Question: What is the maximum heart rate achieved among individuals with a fasting blood sugar level greater than 120? </w:t>
      </w:r>
    </w:p>
    <w:p w14:paraId="0A0CF692" w14:textId="77777777" w:rsidR="004A2F97" w:rsidRPr="004A2F97" w:rsidRDefault="004A2F97" w:rsidP="004A2F97">
      <w:pPr>
        <w:spacing w:line="259" w:lineRule="auto"/>
      </w:pPr>
      <w:r w:rsidRPr="004A2F97">
        <w:t xml:space="preserve"> </w:t>
      </w:r>
    </w:p>
    <w:p w14:paraId="2E5BE46E" w14:textId="77777777" w:rsidR="004A2F97" w:rsidRPr="004A2F97" w:rsidRDefault="004A2F97" w:rsidP="004A2F97">
      <w:pPr>
        <w:ind w:left="-5" w:right="18"/>
      </w:pPr>
      <w:r w:rsidRPr="004A2F97">
        <w:t>Answer: There are no individuals with a fasting blood sugar level greater than 120, hence the maximum heart rate is not available (</w:t>
      </w:r>
      <w:proofErr w:type="spellStart"/>
      <w:r w:rsidRPr="004A2F97">
        <w:t>NaN</w:t>
      </w:r>
      <w:proofErr w:type="spellEnd"/>
      <w:r w:rsidRPr="004A2F97">
        <w:t xml:space="preserve">). </w:t>
      </w:r>
    </w:p>
    <w:p w14:paraId="16571BF1" w14:textId="77777777" w:rsidR="004A2F97" w:rsidRPr="004A2F97" w:rsidRDefault="004A2F97" w:rsidP="004A2F97">
      <w:pPr>
        <w:spacing w:line="259" w:lineRule="auto"/>
      </w:pPr>
      <w:r w:rsidRPr="004A2F97">
        <w:t xml:space="preserve"> </w:t>
      </w:r>
    </w:p>
    <w:p w14:paraId="26D7A712" w14:textId="77777777" w:rsidR="004A2F97" w:rsidRPr="004A2F97" w:rsidRDefault="004A2F97" w:rsidP="004A2F97">
      <w:pPr>
        <w:ind w:left="-5" w:right="18"/>
      </w:pPr>
      <w:r w:rsidRPr="004A2F97">
        <w:t xml:space="preserve">Question: How many individuals have </w:t>
      </w:r>
      <w:proofErr w:type="spellStart"/>
      <w:r w:rsidRPr="004A2F97">
        <w:t>exerciseinduced</w:t>
      </w:r>
      <w:proofErr w:type="spellEnd"/>
      <w:r w:rsidRPr="004A2F97">
        <w:t xml:space="preserve"> angina (</w:t>
      </w:r>
      <w:proofErr w:type="spellStart"/>
      <w:r w:rsidRPr="004A2F97">
        <w:t>exang</w:t>
      </w:r>
      <w:proofErr w:type="spellEnd"/>
      <w:r w:rsidRPr="004A2F97">
        <w:t xml:space="preserve">) and an </w:t>
      </w:r>
      <w:proofErr w:type="spellStart"/>
      <w:r w:rsidRPr="004A2F97">
        <w:t>oldpeak</w:t>
      </w:r>
      <w:proofErr w:type="spellEnd"/>
      <w:r w:rsidRPr="004A2F97">
        <w:t xml:space="preserve"> value greater than 2? </w:t>
      </w:r>
    </w:p>
    <w:p w14:paraId="3A31320F" w14:textId="77777777" w:rsidR="004A2F97" w:rsidRPr="004A2F97" w:rsidRDefault="004A2F97" w:rsidP="004A2F97">
      <w:pPr>
        <w:spacing w:line="259" w:lineRule="auto"/>
      </w:pPr>
      <w:r w:rsidRPr="004A2F97">
        <w:t xml:space="preserve"> </w:t>
      </w:r>
    </w:p>
    <w:p w14:paraId="0C5A3F19" w14:textId="77777777" w:rsidR="004A2F97" w:rsidRPr="004A2F97" w:rsidRDefault="004A2F97" w:rsidP="004A2F97">
      <w:pPr>
        <w:ind w:left="-5" w:right="18"/>
      </w:pPr>
      <w:r w:rsidRPr="004A2F97">
        <w:lastRenderedPageBreak/>
        <w:t xml:space="preserve">Answer: There are 106 individuals who have both exercise-induced angina and an </w:t>
      </w:r>
      <w:proofErr w:type="spellStart"/>
      <w:r w:rsidRPr="004A2F97">
        <w:t>oldpeak</w:t>
      </w:r>
      <w:proofErr w:type="spellEnd"/>
      <w:r w:rsidRPr="004A2F97">
        <w:t xml:space="preserve"> value greater than 2. </w:t>
      </w:r>
    </w:p>
    <w:p w14:paraId="7D3346CB" w14:textId="77777777" w:rsidR="004A2F97" w:rsidRPr="004A2F97" w:rsidRDefault="004A2F97" w:rsidP="004A2F97">
      <w:pPr>
        <w:spacing w:line="259" w:lineRule="auto"/>
      </w:pPr>
      <w:r w:rsidRPr="004A2F97">
        <w:t xml:space="preserve"> </w:t>
      </w:r>
    </w:p>
    <w:p w14:paraId="332FDA19" w14:textId="77777777" w:rsidR="004A2F97" w:rsidRPr="004A2F97" w:rsidRDefault="004A2F97" w:rsidP="004A2F97">
      <w:pPr>
        <w:ind w:left="-5" w:right="18"/>
      </w:pPr>
      <w:r w:rsidRPr="004A2F97">
        <w:t xml:space="preserve">Question: What is the proportion of individuals with a slope value equal to 1? </w:t>
      </w:r>
    </w:p>
    <w:p w14:paraId="4DCED0C4" w14:textId="77777777" w:rsidR="004A2F97" w:rsidRPr="004A2F97" w:rsidRDefault="004A2F97" w:rsidP="004A2F97">
      <w:pPr>
        <w:spacing w:line="259" w:lineRule="auto"/>
      </w:pPr>
      <w:r w:rsidRPr="004A2F97">
        <w:t xml:space="preserve"> </w:t>
      </w:r>
    </w:p>
    <w:p w14:paraId="3B840207" w14:textId="0540F758" w:rsidR="004A2F97" w:rsidRPr="004A2F97" w:rsidRDefault="004A2F97" w:rsidP="004A2F97">
      <w:pPr>
        <w:ind w:left="-5" w:right="18"/>
      </w:pPr>
      <w:r w:rsidRPr="004A2F97">
        <w:t xml:space="preserve">Answer: The proportion of individuals with a slope value of 1 is approximately 47.02%. </w:t>
      </w:r>
    </w:p>
    <w:p w14:paraId="77A62271" w14:textId="77777777" w:rsidR="004A2F97" w:rsidRPr="004A2F97" w:rsidRDefault="004A2F97" w:rsidP="004A2F97">
      <w:pPr>
        <w:ind w:left="-5" w:right="18"/>
      </w:pPr>
    </w:p>
    <w:p w14:paraId="524E8C27" w14:textId="77777777" w:rsidR="004A2F97" w:rsidRPr="004A2F97" w:rsidRDefault="004A2F97" w:rsidP="004A2F97">
      <w:pPr>
        <w:ind w:right="18"/>
      </w:pPr>
      <w:r w:rsidRPr="004A2F97">
        <w:t xml:space="preserve">Question: How many individuals have a thalassemia type of 2? </w:t>
      </w:r>
    </w:p>
    <w:p w14:paraId="2A638431" w14:textId="77777777" w:rsidR="004A2F97" w:rsidRPr="004A2F97" w:rsidRDefault="004A2F97" w:rsidP="004A2F97">
      <w:pPr>
        <w:spacing w:line="259" w:lineRule="auto"/>
      </w:pPr>
      <w:r w:rsidRPr="004A2F97">
        <w:t xml:space="preserve"> </w:t>
      </w:r>
    </w:p>
    <w:p w14:paraId="46D32557" w14:textId="77777777" w:rsidR="004A2F97" w:rsidRPr="004A2F97" w:rsidRDefault="004A2F97" w:rsidP="004A2F97">
      <w:pPr>
        <w:ind w:left="-5" w:right="18"/>
      </w:pPr>
      <w:r w:rsidRPr="004A2F97">
        <w:t xml:space="preserve">Answer: There are 544 individuals with thalassemia type 2. </w:t>
      </w:r>
    </w:p>
    <w:p w14:paraId="2D4C56C5" w14:textId="77777777" w:rsidR="004A2F97" w:rsidRPr="004A2F97" w:rsidRDefault="004A2F97" w:rsidP="004A2F97">
      <w:pPr>
        <w:spacing w:line="259" w:lineRule="auto"/>
      </w:pPr>
      <w:r w:rsidRPr="004A2F97">
        <w:t xml:space="preserve"> </w:t>
      </w:r>
    </w:p>
    <w:p w14:paraId="64A98713" w14:textId="77777777" w:rsidR="004A2F97" w:rsidRPr="004A2F97" w:rsidRDefault="004A2F97" w:rsidP="004A2F97">
      <w:pPr>
        <w:ind w:left="-5" w:right="18"/>
      </w:pPr>
      <w:r w:rsidRPr="004A2F97">
        <w:t xml:space="preserve">Question: What is the proportion of individuals with a target variable equal to 1? </w:t>
      </w:r>
    </w:p>
    <w:p w14:paraId="56AFD6FE" w14:textId="77777777" w:rsidR="004A2F97" w:rsidRPr="004A2F97" w:rsidRDefault="004A2F97" w:rsidP="004A2F97">
      <w:pPr>
        <w:spacing w:line="259" w:lineRule="auto"/>
      </w:pPr>
      <w:r w:rsidRPr="004A2F97">
        <w:t xml:space="preserve"> </w:t>
      </w:r>
    </w:p>
    <w:p w14:paraId="32D7A81D" w14:textId="77777777" w:rsidR="004A2F97" w:rsidRPr="004A2F97" w:rsidRDefault="004A2F97" w:rsidP="004A2F97">
      <w:pPr>
        <w:ind w:left="-5" w:right="18"/>
      </w:pPr>
      <w:r w:rsidRPr="004A2F97">
        <w:t xml:space="preserve">Answer: The proportion of individuals with a target variable value of 1 is approximately 51.32%. </w:t>
      </w:r>
    </w:p>
    <w:p w14:paraId="16593236" w14:textId="77777777" w:rsidR="004A2F97" w:rsidRPr="004A2F97" w:rsidRDefault="004A2F97" w:rsidP="004A2F97">
      <w:pPr>
        <w:spacing w:line="259" w:lineRule="auto"/>
      </w:pPr>
      <w:r w:rsidRPr="004A2F97">
        <w:t xml:space="preserve"> </w:t>
      </w:r>
    </w:p>
    <w:p w14:paraId="76E7F4A4" w14:textId="77777777" w:rsidR="004A2F97" w:rsidRPr="004A2F97" w:rsidRDefault="004A2F97" w:rsidP="004A2F97">
      <w:pPr>
        <w:spacing w:line="259" w:lineRule="auto"/>
      </w:pPr>
      <w:r w:rsidRPr="004A2F97">
        <w:t xml:space="preserve"> </w:t>
      </w:r>
    </w:p>
    <w:p w14:paraId="3BA12C2B" w14:textId="77777777" w:rsidR="004A2F97" w:rsidRPr="004A2F97" w:rsidRDefault="004A2F97" w:rsidP="004A2F97">
      <w:pPr>
        <w:ind w:left="-5" w:right="18"/>
      </w:pPr>
      <w:r w:rsidRPr="004A2F97">
        <w:t xml:space="preserve">Question: What is the age distribution among individuals with heart disease, and does it differ by gender or other factors? </w:t>
      </w:r>
    </w:p>
    <w:p w14:paraId="31283960" w14:textId="77777777" w:rsidR="004A2F97" w:rsidRPr="004A2F97" w:rsidRDefault="004A2F97" w:rsidP="004A2F97">
      <w:pPr>
        <w:spacing w:line="259" w:lineRule="auto"/>
      </w:pPr>
      <w:r w:rsidRPr="004A2F97">
        <w:t xml:space="preserve"> </w:t>
      </w:r>
    </w:p>
    <w:p w14:paraId="6F2DE3DA" w14:textId="77777777" w:rsidR="004A2F97" w:rsidRPr="004A2F97" w:rsidRDefault="004A2F97" w:rsidP="004A2F97">
      <w:pPr>
        <w:ind w:left="-5" w:right="18"/>
      </w:pPr>
      <w:r w:rsidRPr="004A2F97">
        <w:t xml:space="preserve">Answer: To determine the age distribution among individuals with heart disease, we can calculate the average age for individuals with a target variable value of 1 (indicating heart disease) and </w:t>
      </w:r>
      <w:proofErr w:type="spellStart"/>
      <w:r w:rsidRPr="004A2F97">
        <w:t>analyze</w:t>
      </w:r>
      <w:proofErr w:type="spellEnd"/>
      <w:r w:rsidRPr="004A2F97">
        <w:t xml:space="preserve"> it by gender or other factors. The results are as follows: </w:t>
      </w:r>
    </w:p>
    <w:p w14:paraId="4E8B0314" w14:textId="77777777" w:rsidR="004A2F97" w:rsidRPr="004A2F97" w:rsidRDefault="004A2F97" w:rsidP="004A2F97">
      <w:pPr>
        <w:spacing w:line="259" w:lineRule="auto"/>
      </w:pPr>
      <w:r w:rsidRPr="004A2F97">
        <w:t xml:space="preserve"> </w:t>
      </w:r>
    </w:p>
    <w:p w14:paraId="4601EADC" w14:textId="77777777" w:rsidR="004A2F97" w:rsidRPr="004A2F97" w:rsidRDefault="004A2F97" w:rsidP="004A2F97">
      <w:pPr>
        <w:ind w:left="-5" w:right="18"/>
      </w:pPr>
      <w:r w:rsidRPr="004A2F97">
        <w:t xml:space="preserve">Average age among males with heart disease: 55.0 years </w:t>
      </w:r>
    </w:p>
    <w:p w14:paraId="529BD688" w14:textId="77777777" w:rsidR="004A2F97" w:rsidRPr="004A2F97" w:rsidRDefault="004A2F97" w:rsidP="004A2F97">
      <w:pPr>
        <w:ind w:left="-5" w:right="18"/>
      </w:pPr>
      <w:r w:rsidRPr="004A2F97">
        <w:t xml:space="preserve">Average age among females with heart disease: 53.0 years </w:t>
      </w:r>
    </w:p>
    <w:p w14:paraId="3F820CBA" w14:textId="77777777" w:rsidR="004A2F97" w:rsidRPr="004A2F97" w:rsidRDefault="004A2F97" w:rsidP="004A2F97">
      <w:pPr>
        <w:ind w:left="-5" w:right="18"/>
      </w:pPr>
      <w:r w:rsidRPr="004A2F97">
        <w:t xml:space="preserve">Additionally, other factors can be </w:t>
      </w:r>
      <w:proofErr w:type="spellStart"/>
      <w:r w:rsidRPr="004A2F97">
        <w:t>analyzed</w:t>
      </w:r>
      <w:proofErr w:type="spellEnd"/>
      <w:r w:rsidRPr="004A2F97">
        <w:t xml:space="preserve"> to understand their distribution among individuals with heart disease. For example: </w:t>
      </w:r>
    </w:p>
    <w:p w14:paraId="7B2F15EE" w14:textId="77777777" w:rsidR="004A2F97" w:rsidRPr="004A2F97" w:rsidRDefault="004A2F97" w:rsidP="004A2F97">
      <w:pPr>
        <w:spacing w:line="259" w:lineRule="auto"/>
      </w:pPr>
      <w:r w:rsidRPr="004A2F97">
        <w:t xml:space="preserve"> </w:t>
      </w:r>
    </w:p>
    <w:p w14:paraId="58694DE9" w14:textId="77777777" w:rsidR="004A2F97" w:rsidRPr="004A2F97" w:rsidRDefault="004A2F97" w:rsidP="004A2F97">
      <w:pPr>
        <w:ind w:left="-5" w:right="18"/>
      </w:pPr>
      <w:r w:rsidRPr="004A2F97">
        <w:t xml:space="preserve">Average cholesterol level among individuals with heart disease: 247.29 </w:t>
      </w:r>
    </w:p>
    <w:p w14:paraId="5ADEC6A0" w14:textId="77777777" w:rsidR="004A2F97" w:rsidRPr="004A2F97" w:rsidRDefault="004A2F97" w:rsidP="004A2F97">
      <w:pPr>
        <w:ind w:left="-5" w:right="18"/>
      </w:pPr>
      <w:r w:rsidRPr="004A2F97">
        <w:t xml:space="preserve">These calculations show that the average age of males and females with heart disease is relatively close, with males having a slightly higher average age. The average cholesterol level among individuals with heart disease is approximately 247.29.  </w:t>
      </w:r>
    </w:p>
    <w:p w14:paraId="0B56CAE0" w14:textId="1E7E1445" w:rsidR="004A2F97" w:rsidRPr="004A2F97" w:rsidRDefault="004A2F97" w:rsidP="004A2F97">
      <w:pPr>
        <w:spacing w:line="236" w:lineRule="auto"/>
        <w:ind w:right="177"/>
        <w:jc w:val="both"/>
      </w:pPr>
    </w:p>
    <w:p w14:paraId="40C3253B" w14:textId="5B99228F" w:rsidR="004A2F97" w:rsidRPr="004A2F97" w:rsidRDefault="004A2F97">
      <w:pPr>
        <w:rPr>
          <w:sz w:val="22"/>
          <w:szCs w:val="22"/>
        </w:rPr>
      </w:pPr>
      <w:r w:rsidRPr="004A2F97">
        <w:rPr>
          <w:sz w:val="22"/>
          <w:szCs w:val="22"/>
        </w:rPr>
        <w:br w:type="page"/>
      </w:r>
    </w:p>
    <w:p w14:paraId="61868AD6" w14:textId="77777777" w:rsidR="00C22AF8" w:rsidRPr="004A2F97" w:rsidRDefault="00C22AF8" w:rsidP="00296396">
      <w:pPr>
        <w:pStyle w:val="IEEEParagraph"/>
        <w:rPr>
          <w:sz w:val="22"/>
          <w:szCs w:val="22"/>
        </w:rPr>
      </w:pPr>
    </w:p>
    <w:sectPr w:rsidR="00C22AF8" w:rsidRPr="004A2F97" w:rsidSect="00177B79">
      <w:type w:val="continuous"/>
      <w:pgSz w:w="11906" w:h="16838"/>
      <w:pgMar w:top="1077" w:right="811" w:bottom="1440" w:left="811" w:header="709" w:footer="757" w:gutter="0"/>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FED1F" w14:textId="77777777" w:rsidR="00FB058D" w:rsidRDefault="00FB058D" w:rsidP="008F7CBB">
      <w:r>
        <w:separator/>
      </w:r>
    </w:p>
  </w:endnote>
  <w:endnote w:type="continuationSeparator" w:id="0">
    <w:p w14:paraId="2974145D" w14:textId="77777777" w:rsidR="00FB058D" w:rsidRDefault="00FB058D" w:rsidP="008F7CBB">
      <w:r>
        <w:continuationSeparator/>
      </w:r>
    </w:p>
  </w:endnote>
  <w:endnote w:type="continuationNotice" w:id="1">
    <w:p w14:paraId="183049B7" w14:textId="77777777" w:rsidR="00FB058D" w:rsidRDefault="00FB0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Leelawadee">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B4109" w14:textId="61E80ED1" w:rsidR="00580615" w:rsidRDefault="006E395D">
    <w:pPr>
      <w:pStyle w:val="Footer"/>
    </w:pPr>
    <w:r>
      <w:rPr>
        <w:noProof/>
      </w:rPr>
      <mc:AlternateContent>
        <mc:Choice Requires="wps">
          <w:drawing>
            <wp:anchor distT="0" distB="0" distL="114300" distR="114300" simplePos="0" relativeHeight="251659264" behindDoc="1" locked="0" layoutInCell="1" allowOverlap="1" wp14:anchorId="34E56391" wp14:editId="0C3B819D">
              <wp:simplePos x="0" y="0"/>
              <wp:positionH relativeFrom="page">
                <wp:posOffset>466090</wp:posOffset>
              </wp:positionH>
              <wp:positionV relativeFrom="page">
                <wp:posOffset>10129520</wp:posOffset>
              </wp:positionV>
              <wp:extent cx="6522720" cy="190500"/>
              <wp:effectExtent l="0" t="0" r="0" b="0"/>
              <wp:wrapNone/>
              <wp:docPr id="77530530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190500"/>
                      </a:xfrm>
                      <a:prstGeom prst="rect">
                        <a:avLst/>
                      </a:prstGeom>
                      <a:noFill/>
                      <a:ln>
                        <a:noFill/>
                      </a:ln>
                    </wps:spPr>
                    <wps:txbx>
                      <w:txbxContent>
                        <w:p w14:paraId="26D09E00" w14:textId="56187D58" w:rsidR="00580615" w:rsidRPr="001B6A25" w:rsidRDefault="00580615" w:rsidP="00580615">
                          <w:pPr>
                            <w:spacing w:line="240" w:lineRule="exact"/>
                            <w:ind w:left="20" w:right="-34"/>
                            <w:rPr>
                              <w:rFonts w:ascii="Arial" w:eastAsia="Calibri" w:hAnsi="Arial" w:cs="Arial"/>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56391" id="_x0000_t202" coordsize="21600,21600" o:spt="202" path="m,l,21600r21600,l21600,xe">
              <v:stroke joinstyle="miter"/>
              <v:path gradientshapeok="t" o:connecttype="rect"/>
            </v:shapetype>
            <v:shape id="Text Box 9" o:spid="_x0000_s1026" type="#_x0000_t202" style="position:absolute;margin-left:36.7pt;margin-top:797.6pt;width:513.6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" filled="f" stroked="f">
              <v:textbox inset="0,0,0,0">
                <w:txbxContent>
                  <w:p w14:paraId="26D09E00" w14:textId="56187D58" w:rsidR="00580615" w:rsidRPr="001B6A25" w:rsidRDefault="00580615" w:rsidP="00580615">
                    <w:pPr>
                      <w:spacing w:line="240" w:lineRule="exact"/>
                      <w:ind w:left="20" w:right="-34"/>
                      <w:rPr>
                        <w:rFonts w:ascii="Arial" w:eastAsia="Calibri" w:hAnsi="Arial" w:cs="Arial"/>
                        <w:spacing w:val="2"/>
                        <w:sz w:val="18"/>
                        <w:szCs w:val="18"/>
                      </w:rPr>
                    </w:pPr>
                  </w:p>
                </w:txbxContent>
              </v:textbox>
              <w10:wrap anchorx="page" anchory="page"/>
            </v:shape>
          </w:pict>
        </mc:Fallback>
      </mc:AlternateContent>
    </w:r>
    <w:r>
      <w:rPr>
        <w:noProof/>
      </w:rPr>
      <mc:AlternateContent>
        <mc:Choice Requires="wpg">
          <w:drawing>
            <wp:anchor distT="0" distB="0" distL="114300" distR="114300" simplePos="0" relativeHeight="251657216" behindDoc="0" locked="0" layoutInCell="1" allowOverlap="1" wp14:anchorId="5F297EA0" wp14:editId="1818E94A">
              <wp:simplePos x="0" y="0"/>
              <wp:positionH relativeFrom="page">
                <wp:posOffset>465455</wp:posOffset>
              </wp:positionH>
              <wp:positionV relativeFrom="page">
                <wp:posOffset>10160635</wp:posOffset>
              </wp:positionV>
              <wp:extent cx="6736715" cy="190500"/>
              <wp:effectExtent l="8255" t="6985" r="8255" b="2540"/>
              <wp:wrapNone/>
              <wp:docPr id="83872792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150204838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FCD92"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589320784" name="Group 31"/>
                      <wpg:cNvGrpSpPr>
                        <a:grpSpLocks/>
                      </wpg:cNvGrpSpPr>
                      <wpg:grpSpPr bwMode="auto">
                        <a:xfrm flipH="1">
                          <a:off x="0" y="14970"/>
                          <a:ext cx="12255" cy="230"/>
                          <a:chOff x="-8" y="14978"/>
                          <a:chExt cx="12255" cy="230"/>
                        </a:xfrm>
                      </wpg:grpSpPr>
                      <wps:wsp>
                        <wps:cNvPr id="161043407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5576195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F297EA0" id="Group 21" o:spid="_x0000_s1027" style="position:absolute;margin-left:36.65pt;margin-top:800.05pt;width:530.45pt;height:15pt;z-index:251657216;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">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" filled="f" stroked="f">
                <v:textbox inset="0,0,0,0">
                  <w:txbxContent>
                    <w:p w14:paraId="31DFCD92"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" adj="20904" strokecolor="#a5a5a5"/>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03A01" w14:textId="3ECFD3AB" w:rsidR="00B03F2A" w:rsidRDefault="006E395D">
    <w:pPr>
      <w:pStyle w:val="Footer"/>
    </w:pPr>
    <w:r>
      <w:rPr>
        <w:noProof/>
      </w:rPr>
      <mc:AlternateContent>
        <mc:Choice Requires="wps">
          <w:drawing>
            <wp:anchor distT="0" distB="0" distL="114300" distR="114300" simplePos="0" relativeHeight="251658240" behindDoc="1" locked="0" layoutInCell="1" allowOverlap="1" wp14:anchorId="4DA06652" wp14:editId="02B04190">
              <wp:simplePos x="0" y="0"/>
              <wp:positionH relativeFrom="page">
                <wp:posOffset>499110</wp:posOffset>
              </wp:positionH>
              <wp:positionV relativeFrom="page">
                <wp:posOffset>9798050</wp:posOffset>
              </wp:positionV>
              <wp:extent cx="6516370" cy="183515"/>
              <wp:effectExtent l="0" t="0" r="0" b="0"/>
              <wp:wrapNone/>
              <wp:docPr id="1588377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wps:spPr>
                    <wps:txbx>
                      <w:txbxContent>
                        <w:p w14:paraId="735C7D36" w14:textId="77777777" w:rsidR="00C563DD" w:rsidRPr="00C32184" w:rsidRDefault="00C563DD"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06652" id="_x0000_t202" coordsize="21600,21600" o:spt="202" path="m,l,21600r21600,l21600,xe">
              <v:stroke joinstyle="miter"/>
              <v:path gradientshapeok="t" o:connecttype="rect"/>
            </v:shapetype>
            <v:shape id="Text Box 7" o:spid="_x0000_s1032" type="#_x0000_t202" style="position:absolute;margin-left:39.3pt;margin-top:771.5pt;width:513.1pt;height:1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" filled="f" stroked="f">
              <v:textbox inset="0,0,0,0">
                <w:txbxContent>
                  <w:p w14:paraId="735C7D36" w14:textId="77777777" w:rsidR="00C563DD" w:rsidRPr="00C32184" w:rsidRDefault="00C563DD" w:rsidP="00C563DD">
                    <w:pPr>
                      <w:spacing w:line="240" w:lineRule="exact"/>
                      <w:ind w:right="-34"/>
                      <w:rPr>
                        <w:color w:val="000000"/>
                        <w:sz w:val="18"/>
                        <w:szCs w:val="18"/>
                        <w:lang w:val="en-US" w:eastAsia="en-US"/>
                      </w:rPr>
                    </w:pPr>
                  </w:p>
                </w:txbxContent>
              </v:textbox>
              <w10:wrap anchorx="page" anchory="page"/>
            </v:shape>
          </w:pict>
        </mc:Fallback>
      </mc:AlternateContent>
    </w:r>
    <w:r>
      <w:rPr>
        <w:noProof/>
      </w:rPr>
      <mc:AlternateContent>
        <mc:Choice Requires="wpg">
          <w:drawing>
            <wp:anchor distT="0" distB="0" distL="114300" distR="114300" simplePos="0" relativeHeight="251656192" behindDoc="0" locked="0" layoutInCell="1" allowOverlap="1" wp14:anchorId="1D82324E" wp14:editId="46A77431">
              <wp:simplePos x="0" y="0"/>
              <wp:positionH relativeFrom="page">
                <wp:posOffset>497205</wp:posOffset>
              </wp:positionH>
              <wp:positionV relativeFrom="page">
                <wp:posOffset>9823450</wp:posOffset>
              </wp:positionV>
              <wp:extent cx="6576060" cy="190500"/>
              <wp:effectExtent l="0" t="0" r="0" b="0"/>
              <wp:wrapNone/>
              <wp:docPr id="111848646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1990513712" name="Text Box 25"/>
                      <wps:cNvSpPr txBox="1">
                        <a:spLocks noChangeArrowheads="1"/>
                      </wps:cNvSpPr>
                      <wps:spPr bwMode="auto">
                        <a:xfrm>
                          <a:off x="10803" y="14982"/>
                          <a:ext cx="659" cy="288"/>
                        </a:xfrm>
                        <a:prstGeom prst="rect">
                          <a:avLst/>
                        </a:prstGeom>
                        <a:noFill/>
                        <a:ln>
                          <a:noFill/>
                        </a:ln>
                      </wps:spPr>
                      <wps:txbx>
                        <w:txbxContent>
                          <w:p w14:paraId="2FFEE2DE" w14:textId="77777777" w:rsidR="00580615" w:rsidRPr="00A777F2" w:rsidRDefault="00A777F2" w:rsidP="00580615">
                            <w:pPr>
                              <w:jc w:val="center"/>
                              <w:rPr>
                                <w:lang w:val="en-US"/>
                              </w:rPr>
                            </w:pPr>
                            <w:r>
                              <w:rPr>
                                <w:lang w:val="en-US"/>
                              </w:rPr>
                              <w:t>1</w:t>
                            </w:r>
                          </w:p>
                        </w:txbxContent>
                      </wps:txbx>
                      <wps:bodyPr rot="0" vert="horz" wrap="square" lIns="0" tIns="0" rIns="0" bIns="0" anchor="t" anchorCtr="0" upright="1">
                        <a:noAutofit/>
                      </wps:bodyPr>
                    </wps:wsp>
                    <wpg:grpSp>
                      <wpg:cNvPr id="93415937" name="Group 31"/>
                      <wpg:cNvGrpSpPr>
                        <a:grpSpLocks/>
                      </wpg:cNvGrpSpPr>
                      <wpg:grpSpPr bwMode="auto">
                        <a:xfrm flipH="1">
                          <a:off x="0" y="14970"/>
                          <a:ext cx="12255" cy="230"/>
                          <a:chOff x="-8" y="14978"/>
                          <a:chExt cx="12255" cy="230"/>
                        </a:xfrm>
                      </wpg:grpSpPr>
                      <wps:wsp>
                        <wps:cNvPr id="145792918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23511960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1D82324E" id="Group 5" o:spid="_x0000_s1033" style="position:absolute;margin-left:39.15pt;margin-top:773.5pt;width:517.8pt;height:15pt;z-index:251656192;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">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" filled="f" stroked="f">
                <v:textbox inset="0,0,0,0">
                  <w:txbxContent>
                    <w:p w14:paraId="2FFEE2DE" w14:textId="77777777" w:rsidR="00580615" w:rsidRPr="00A777F2" w:rsidRDefault="00A777F2" w:rsidP="00580615">
                      <w:pPr>
                        <w:jc w:val="center"/>
                        <w:rPr>
                          <w:lang w:val="en-US"/>
                        </w:rPr>
                      </w:pPr>
                      <w:r>
                        <w:rPr>
                          <w:lang w:val="en-US"/>
                        </w:rPr>
                        <w:t>1</w:t>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&#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D0A79" w14:textId="77777777" w:rsidR="00FB058D" w:rsidRDefault="00FB058D" w:rsidP="008F7CBB">
      <w:r>
        <w:separator/>
      </w:r>
    </w:p>
  </w:footnote>
  <w:footnote w:type="continuationSeparator" w:id="0">
    <w:p w14:paraId="5F0953D6" w14:textId="77777777" w:rsidR="00FB058D" w:rsidRDefault="00FB058D" w:rsidP="008F7CBB">
      <w:r>
        <w:continuationSeparator/>
      </w:r>
    </w:p>
  </w:footnote>
  <w:footnote w:type="continuationNotice" w:id="1">
    <w:p w14:paraId="1568135A" w14:textId="77777777" w:rsidR="00FB058D" w:rsidRDefault="00FB0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78C37" w14:textId="3EDDD856" w:rsidR="005845A6" w:rsidRDefault="005845A6">
    <w:pPr>
      <w:pStyle w:val="Header"/>
    </w:pPr>
    <w:r>
      <w:rPr>
        <w:sz w:val="18"/>
        <w:szCs w:val="18"/>
      </w:rPr>
      <w:tab/>
    </w:r>
    <w:r>
      <w:rPr>
        <w:sz w:val="18"/>
        <w:szCs w:val="18"/>
      </w:rPr>
      <w:tab/>
      <w:t xml:space="preserve">         </w:t>
    </w:r>
    <w:r w:rsidR="00A40E6A">
      <w:rPr>
        <w:sz w:val="18"/>
        <w:szCs w:val="18"/>
      </w:rPr>
      <w:t xml:space="preserve">   </w:t>
    </w:r>
    <w:r>
      <w:rPr>
        <w:sz w:val="18"/>
        <w:szCs w:val="18"/>
      </w:rPr>
      <w:t xml:space="preserve"> </w:t>
    </w:r>
    <w:r w:rsidRPr="006258BD">
      <w:rPr>
        <w:sz w:val="18"/>
        <w:szCs w:val="18"/>
      </w:rPr>
      <w:t>Technological Change and Employment Shifts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DAFE3" w14:textId="67E32184" w:rsidR="00C77F64" w:rsidRDefault="00C77F64" w:rsidP="000A75EF">
    <w:pPr>
      <w:spacing w:line="240" w:lineRule="exact"/>
      <w:ind w:left="20" w:right="-34"/>
      <w:jc w:val="right"/>
      <w:rPr>
        <w:sz w:val="18"/>
        <w:szCs w:val="18"/>
      </w:rPr>
    </w:pPr>
  </w:p>
  <w:p w14:paraId="46419C76" w14:textId="65145E13" w:rsidR="000A75EF" w:rsidRPr="000A75EF" w:rsidRDefault="006258BD" w:rsidP="006258BD">
    <w:pPr>
      <w:spacing w:line="240" w:lineRule="exact"/>
      <w:ind w:left="20" w:right="-34"/>
      <w:jc w:val="right"/>
      <w:rPr>
        <w:sz w:val="18"/>
        <w:szCs w:val="18"/>
      </w:rPr>
    </w:pPr>
    <w:r>
      <w:rPr>
        <w:sz w:val="18"/>
        <w:szCs w:val="1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0.5pt;height:10.5pt" o:bullet="t">
        <v:imagedata r:id="rId1" o:title="msoBA"/>
      </v:shape>
    </w:pict>
  </w:numPicBullet>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B"/>
    <w:multiLevelType w:val="singleLevel"/>
    <w:tmpl w:val="0409001B"/>
    <w:lvl w:ilvl="0">
      <w:start w:val="1"/>
      <w:numFmt w:val="lowerRoman"/>
      <w:lvlText w:val="%1."/>
      <w:lvlJc w:val="right"/>
      <w:pPr>
        <w:ind w:left="720" w:hanging="360"/>
      </w:pPr>
    </w:lvl>
  </w:abstractNum>
  <w:abstractNum w:abstractNumId="5" w15:restartNumberingAfterBreak="0">
    <w:nsid w:val="00F15D19"/>
    <w:multiLevelType w:val="hybridMultilevel"/>
    <w:tmpl w:val="5BFA1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32D7783"/>
    <w:multiLevelType w:val="hybridMultilevel"/>
    <w:tmpl w:val="4FAE1FFE"/>
    <w:lvl w:ilvl="0" w:tplc="75828D9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48770B0"/>
    <w:multiLevelType w:val="hybridMultilevel"/>
    <w:tmpl w:val="AD5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94A72"/>
    <w:multiLevelType w:val="hybridMultilevel"/>
    <w:tmpl w:val="CD8E493E"/>
    <w:lvl w:ilvl="0" w:tplc="2CE4A0F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A6298"/>
    <w:multiLevelType w:val="hybridMultilevel"/>
    <w:tmpl w:val="51B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C57E7"/>
    <w:multiLevelType w:val="hybridMultilevel"/>
    <w:tmpl w:val="836E8DD8"/>
    <w:lvl w:ilvl="0" w:tplc="1016899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3" w15:restartNumberingAfterBreak="0">
    <w:nsid w:val="14F114FB"/>
    <w:multiLevelType w:val="multilevel"/>
    <w:tmpl w:val="4572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876318"/>
    <w:multiLevelType w:val="multilevel"/>
    <w:tmpl w:val="9C2A8992"/>
    <w:lvl w:ilvl="0">
      <w:start w:val="1"/>
      <w:numFmt w:val="decimal"/>
      <w:lvlText w:val="%1."/>
      <w:lvlJc w:val="left"/>
      <w:pPr>
        <w:tabs>
          <w:tab w:val="num" w:pos="720"/>
        </w:tabs>
        <w:ind w:left="720" w:hanging="360"/>
      </w:pPr>
      <w:rPr>
        <w:color w:val="auto"/>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97E2F1E"/>
    <w:multiLevelType w:val="hybridMultilevel"/>
    <w:tmpl w:val="BFC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5F7ED4"/>
    <w:multiLevelType w:val="hybridMultilevel"/>
    <w:tmpl w:val="73CA8C7A"/>
    <w:lvl w:ilvl="0" w:tplc="B706D10C">
      <w:start w:val="1"/>
      <w:numFmt w:val="upperRoman"/>
      <w:lvlText w:val="%1."/>
      <w:lvlJc w:val="left"/>
      <w:pPr>
        <w:ind w:left="1080" w:hanging="720"/>
      </w:pPr>
      <w:rPr>
        <w:rFonts w:hint="default"/>
        <w:sz w:val="24"/>
        <w:szCs w:val="24"/>
      </w:rPr>
    </w:lvl>
    <w:lvl w:ilvl="1" w:tplc="C4AA4DB8">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C93766"/>
    <w:multiLevelType w:val="multilevel"/>
    <w:tmpl w:val="22E4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F35E28"/>
    <w:multiLevelType w:val="hybridMultilevel"/>
    <w:tmpl w:val="9308FDC0"/>
    <w:lvl w:ilvl="0" w:tplc="51BCE928">
      <w:start w:val="1"/>
      <w:numFmt w:val="decimal"/>
      <w:lvlText w:val="%1."/>
      <w:lvlJc w:val="left"/>
      <w:pPr>
        <w:ind w:left="720" w:hanging="360"/>
      </w:pPr>
      <w:rPr>
        <w:rFonts w:hint="default"/>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DF407A"/>
    <w:multiLevelType w:val="hybridMultilevel"/>
    <w:tmpl w:val="A2A66C4C"/>
    <w:lvl w:ilvl="0" w:tplc="297AA80E">
      <w:numFmt w:val="decimal"/>
      <w:lvlText w:val="%1"/>
      <w:lvlJc w:val="left"/>
      <w:pPr>
        <w:ind w:left="494"/>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lvl w:ilvl="1" w:tplc="CFC8EA64">
      <w:start w:val="1"/>
      <w:numFmt w:val="lowerLetter"/>
      <w:lvlText w:val="%2"/>
      <w:lvlJc w:val="left"/>
      <w:pPr>
        <w:ind w:left="1688"/>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lvl w:ilvl="2" w:tplc="A3B49A78">
      <w:start w:val="1"/>
      <w:numFmt w:val="lowerRoman"/>
      <w:lvlText w:val="%3"/>
      <w:lvlJc w:val="left"/>
      <w:pPr>
        <w:ind w:left="2408"/>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lvl w:ilvl="3" w:tplc="811E0258">
      <w:start w:val="1"/>
      <w:numFmt w:val="decimal"/>
      <w:lvlText w:val="%4"/>
      <w:lvlJc w:val="left"/>
      <w:pPr>
        <w:ind w:left="3128"/>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lvl w:ilvl="4" w:tplc="33E8D610">
      <w:start w:val="1"/>
      <w:numFmt w:val="lowerLetter"/>
      <w:lvlText w:val="%5"/>
      <w:lvlJc w:val="left"/>
      <w:pPr>
        <w:ind w:left="3848"/>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lvl w:ilvl="5" w:tplc="E286B322">
      <w:start w:val="1"/>
      <w:numFmt w:val="lowerRoman"/>
      <w:lvlText w:val="%6"/>
      <w:lvlJc w:val="left"/>
      <w:pPr>
        <w:ind w:left="4568"/>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lvl w:ilvl="6" w:tplc="CB1CAA66">
      <w:start w:val="1"/>
      <w:numFmt w:val="decimal"/>
      <w:lvlText w:val="%7"/>
      <w:lvlJc w:val="left"/>
      <w:pPr>
        <w:ind w:left="5288"/>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lvl w:ilvl="7" w:tplc="AE5EC942">
      <w:start w:val="1"/>
      <w:numFmt w:val="lowerLetter"/>
      <w:lvlText w:val="%8"/>
      <w:lvlJc w:val="left"/>
      <w:pPr>
        <w:ind w:left="6008"/>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lvl w:ilvl="8" w:tplc="84DED85A">
      <w:start w:val="1"/>
      <w:numFmt w:val="lowerRoman"/>
      <w:lvlText w:val="%9"/>
      <w:lvlJc w:val="left"/>
      <w:pPr>
        <w:ind w:left="6728"/>
      </w:pPr>
      <w:rPr>
        <w:rFonts w:ascii="Times New Roman" w:eastAsia="Times New Roman" w:hAnsi="Times New Roman" w:cs="Times New Roman"/>
        <w:b w:val="0"/>
        <w:i w:val="0"/>
        <w:strike w:val="0"/>
        <w:dstrike w:val="0"/>
        <w:color w:val="212121"/>
        <w:sz w:val="22"/>
        <w:szCs w:val="22"/>
        <w:u w:val="none" w:color="000000"/>
        <w:bdr w:val="none" w:sz="0" w:space="0" w:color="auto"/>
        <w:shd w:val="clear" w:color="auto" w:fill="auto"/>
        <w:vertAlign w:val="baseline"/>
      </w:rPr>
    </w:lvl>
  </w:abstractNum>
  <w:abstractNum w:abstractNumId="21" w15:restartNumberingAfterBreak="0">
    <w:nsid w:val="22D4620E"/>
    <w:multiLevelType w:val="hybridMultilevel"/>
    <w:tmpl w:val="DF3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4" w15:restartNumberingAfterBreak="0">
    <w:nsid w:val="2C015113"/>
    <w:multiLevelType w:val="hybridMultilevel"/>
    <w:tmpl w:val="0638F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A74A51"/>
    <w:multiLevelType w:val="multilevel"/>
    <w:tmpl w:val="A7F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8273D7"/>
    <w:multiLevelType w:val="multilevel"/>
    <w:tmpl w:val="9C8E938C"/>
    <w:numStyleLink w:val="IEEEBullet1"/>
  </w:abstractNum>
  <w:abstractNum w:abstractNumId="27" w15:restartNumberingAfterBreak="0">
    <w:nsid w:val="39FF3009"/>
    <w:multiLevelType w:val="hybridMultilevel"/>
    <w:tmpl w:val="49B8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9" w15:restartNumberingAfterBreak="0">
    <w:nsid w:val="3CBC469B"/>
    <w:multiLevelType w:val="hybridMultilevel"/>
    <w:tmpl w:val="AF98E7F8"/>
    <w:lvl w:ilvl="0" w:tplc="0409000F">
      <w:start w:val="1"/>
      <w:numFmt w:val="decimal"/>
      <w:lvlText w:val="%1."/>
      <w:lvlJc w:val="left"/>
      <w:pPr>
        <w:ind w:left="720" w:hanging="360"/>
      </w:pPr>
      <w:rPr>
        <w:rFonts w:hint="default"/>
      </w:rPr>
    </w:lvl>
    <w:lvl w:ilvl="1" w:tplc="A134E670">
      <w:numFmt w:val="bullet"/>
      <w:lvlText w:val="•"/>
      <w:lvlJc w:val="left"/>
      <w:pPr>
        <w:ind w:left="2190" w:hanging="111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214D57"/>
    <w:multiLevelType w:val="hybridMultilevel"/>
    <w:tmpl w:val="52A4C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D2D2D9C"/>
    <w:multiLevelType w:val="multilevel"/>
    <w:tmpl w:val="E30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97D9C"/>
    <w:multiLevelType w:val="hybridMultilevel"/>
    <w:tmpl w:val="CB1CA2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3009F3"/>
    <w:multiLevelType w:val="hybridMultilevel"/>
    <w:tmpl w:val="AAFE4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D50732"/>
    <w:multiLevelType w:val="hybridMultilevel"/>
    <w:tmpl w:val="DF2C1F74"/>
    <w:lvl w:ilvl="0" w:tplc="26F048CA">
      <w:start w:val="1"/>
      <w:numFmt w:val="upperRoman"/>
      <w:lvlText w:val="%1."/>
      <w:lvlJc w:val="left"/>
      <w:pPr>
        <w:ind w:left="715" w:hanging="720"/>
      </w:pPr>
      <w:rPr>
        <w:rFonts w:hint="default"/>
        <w:sz w:val="32"/>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5" w15:restartNumberingAfterBreak="0">
    <w:nsid w:val="44D44C56"/>
    <w:multiLevelType w:val="hybridMultilevel"/>
    <w:tmpl w:val="A0521988"/>
    <w:lvl w:ilvl="0" w:tplc="21A65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0C2459"/>
    <w:multiLevelType w:val="multilevel"/>
    <w:tmpl w:val="66008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15:restartNumberingAfterBreak="0">
    <w:nsid w:val="4B1C2812"/>
    <w:multiLevelType w:val="multilevel"/>
    <w:tmpl w:val="E3C2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24265B"/>
    <w:multiLevelType w:val="hybridMultilevel"/>
    <w:tmpl w:val="75A0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753AD9"/>
    <w:multiLevelType w:val="hybridMultilevel"/>
    <w:tmpl w:val="C7A828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52142276"/>
    <w:multiLevelType w:val="hybridMultilevel"/>
    <w:tmpl w:val="79F65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4" w15:restartNumberingAfterBreak="0">
    <w:nsid w:val="556C594F"/>
    <w:multiLevelType w:val="hybridMultilevel"/>
    <w:tmpl w:val="9804449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045C18"/>
    <w:multiLevelType w:val="multilevel"/>
    <w:tmpl w:val="9A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A13093"/>
    <w:multiLevelType w:val="multilevel"/>
    <w:tmpl w:val="5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2D30E8"/>
    <w:multiLevelType w:val="multilevel"/>
    <w:tmpl w:val="E012CF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5AC3453E"/>
    <w:multiLevelType w:val="hybridMultilevel"/>
    <w:tmpl w:val="334E9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A80B44"/>
    <w:multiLevelType w:val="hybridMultilevel"/>
    <w:tmpl w:val="B2C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0BA7919"/>
    <w:multiLevelType w:val="multilevel"/>
    <w:tmpl w:val="06C056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955190"/>
    <w:multiLevelType w:val="hybridMultilevel"/>
    <w:tmpl w:val="65AA9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3" w15:restartNumberingAfterBreak="0">
    <w:nsid w:val="6EF32D1E"/>
    <w:multiLevelType w:val="multilevel"/>
    <w:tmpl w:val="07D82DF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073887"/>
    <w:multiLevelType w:val="hybridMultilevel"/>
    <w:tmpl w:val="BBBEDDE6"/>
    <w:lvl w:ilvl="0" w:tplc="070834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4A3F27"/>
    <w:multiLevelType w:val="hybridMultilevel"/>
    <w:tmpl w:val="4ECC35FA"/>
    <w:lvl w:ilvl="0" w:tplc="41386842">
      <w:start w:val="1"/>
      <w:numFmt w:val="decimal"/>
      <w:lvlText w:val="%1."/>
      <w:lvlJc w:val="left"/>
      <w:pPr>
        <w:ind w:left="720" w:hanging="360"/>
      </w:pPr>
      <w:rPr>
        <w:b w:val="0"/>
        <w:bCs w:val="0"/>
        <w:sz w:val="20"/>
        <w:szCs w:val="20"/>
      </w:rPr>
    </w:lvl>
    <w:lvl w:ilvl="1" w:tplc="D9262518">
      <w:numFmt w:val="bullet"/>
      <w:lvlText w:val="-"/>
      <w:lvlJc w:val="left"/>
      <w:pPr>
        <w:ind w:left="1440" w:hanging="36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AA1830"/>
    <w:multiLevelType w:val="hybridMultilevel"/>
    <w:tmpl w:val="EA3A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425BE4"/>
    <w:multiLevelType w:val="hybridMultilevel"/>
    <w:tmpl w:val="8CCC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672CD8"/>
    <w:multiLevelType w:val="hybridMultilevel"/>
    <w:tmpl w:val="339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8160CD"/>
    <w:multiLevelType w:val="hybridMultilevel"/>
    <w:tmpl w:val="56FA38C6"/>
    <w:lvl w:ilvl="0" w:tplc="79B8EECA">
      <w:start w:val="1"/>
      <w:numFmt w:val="decimal"/>
      <w:lvlText w:val="[%1]"/>
      <w:lvlJc w:val="left"/>
      <w:pPr>
        <w:ind w:left="1080" w:hanging="720"/>
      </w:pPr>
      <w:rPr>
        <w:rFonts w:hint="default"/>
        <w:b w:val="0"/>
        <w:bCs w:val="0"/>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36754">
    <w:abstractNumId w:val="52"/>
  </w:num>
  <w:num w:numId="2" w16cid:durableId="1506702380">
    <w:abstractNumId w:val="41"/>
  </w:num>
  <w:num w:numId="3" w16cid:durableId="302125511">
    <w:abstractNumId w:val="37"/>
  </w:num>
  <w:num w:numId="4" w16cid:durableId="1051685521">
    <w:abstractNumId w:val="6"/>
  </w:num>
  <w:num w:numId="5" w16cid:durableId="1858232761">
    <w:abstractNumId w:val="23"/>
  </w:num>
  <w:num w:numId="6" w16cid:durableId="1065640493">
    <w:abstractNumId w:val="22"/>
  </w:num>
  <w:num w:numId="7" w16cid:durableId="502161311">
    <w:abstractNumId w:val="28"/>
  </w:num>
  <w:num w:numId="8" w16cid:durableId="377241715">
    <w:abstractNumId w:val="17"/>
  </w:num>
  <w:num w:numId="9" w16cid:durableId="796874952">
    <w:abstractNumId w:val="59"/>
  </w:num>
  <w:num w:numId="10" w16cid:durableId="1255629938">
    <w:abstractNumId w:val="40"/>
  </w:num>
  <w:num w:numId="11" w16cid:durableId="685595704">
    <w:abstractNumId w:val="13"/>
  </w:num>
  <w:num w:numId="12" w16cid:durableId="509562034">
    <w:abstractNumId w:val="4"/>
  </w:num>
  <w:num w:numId="13" w16cid:durableId="293289310">
    <w:abstractNumId w:val="0"/>
  </w:num>
  <w:num w:numId="14" w16cid:durableId="2030178562">
    <w:abstractNumId w:val="2"/>
  </w:num>
  <w:num w:numId="15" w16cid:durableId="566065401">
    <w:abstractNumId w:val="14"/>
  </w:num>
  <w:num w:numId="16" w16cid:durableId="1100493440">
    <w:abstractNumId w:val="48"/>
  </w:num>
  <w:num w:numId="17" w16cid:durableId="169955908">
    <w:abstractNumId w:val="30"/>
  </w:num>
  <w:num w:numId="18" w16cid:durableId="1105002656">
    <w:abstractNumId w:val="32"/>
  </w:num>
  <w:num w:numId="19" w16cid:durableId="931933035">
    <w:abstractNumId w:val="58"/>
  </w:num>
  <w:num w:numId="20" w16cid:durableId="1935094675">
    <w:abstractNumId w:val="49"/>
  </w:num>
  <w:num w:numId="21" w16cid:durableId="1445272387">
    <w:abstractNumId w:val="36"/>
  </w:num>
  <w:num w:numId="22" w16cid:durableId="472135283">
    <w:abstractNumId w:val="27"/>
  </w:num>
  <w:num w:numId="23" w16cid:durableId="565575747">
    <w:abstractNumId w:val="29"/>
  </w:num>
  <w:num w:numId="24" w16cid:durableId="1201817635">
    <w:abstractNumId w:val="10"/>
  </w:num>
  <w:num w:numId="25" w16cid:durableId="1035158892">
    <w:abstractNumId w:val="15"/>
  </w:num>
  <w:num w:numId="26" w16cid:durableId="1905792669">
    <w:abstractNumId w:val="9"/>
  </w:num>
  <w:num w:numId="27" w16cid:durableId="817264665">
    <w:abstractNumId w:val="50"/>
  </w:num>
  <w:num w:numId="28" w16cid:durableId="748889176">
    <w:abstractNumId w:val="18"/>
  </w:num>
  <w:num w:numId="29" w16cid:durableId="211232959">
    <w:abstractNumId w:val="31"/>
  </w:num>
  <w:num w:numId="30" w16cid:durableId="1609386312">
    <w:abstractNumId w:val="46"/>
  </w:num>
  <w:num w:numId="31" w16cid:durableId="560167882">
    <w:abstractNumId w:val="25"/>
  </w:num>
  <w:num w:numId="32" w16cid:durableId="1197353892">
    <w:abstractNumId w:val="45"/>
  </w:num>
  <w:num w:numId="33" w16cid:durableId="1673751951">
    <w:abstractNumId w:val="21"/>
  </w:num>
  <w:num w:numId="34" w16cid:durableId="1657034499">
    <w:abstractNumId w:val="44"/>
  </w:num>
  <w:num w:numId="35" w16cid:durableId="1643919899">
    <w:abstractNumId w:val="11"/>
  </w:num>
  <w:num w:numId="36" w16cid:durableId="1714189037">
    <w:abstractNumId w:val="5"/>
  </w:num>
  <w:num w:numId="37" w16cid:durableId="9241446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49052445">
    <w:abstractNumId w:val="47"/>
  </w:num>
  <w:num w:numId="39" w16cid:durableId="76442918">
    <w:abstractNumId w:val="53"/>
  </w:num>
  <w:num w:numId="40" w16cid:durableId="616832128">
    <w:abstractNumId w:val="16"/>
  </w:num>
  <w:num w:numId="41" w16cid:durableId="431508905">
    <w:abstractNumId w:val="7"/>
  </w:num>
  <w:num w:numId="42" w16cid:durableId="78984857">
    <w:abstractNumId w:val="42"/>
  </w:num>
  <w:num w:numId="43" w16cid:durableId="1424447151">
    <w:abstractNumId w:val="57"/>
  </w:num>
  <w:num w:numId="44" w16cid:durableId="1063060922">
    <w:abstractNumId w:val="43"/>
  </w:num>
  <w:num w:numId="45" w16cid:durableId="1647470922">
    <w:abstractNumId w:val="26"/>
  </w:num>
  <w:num w:numId="46" w16cid:durableId="133522657">
    <w:abstractNumId w:val="8"/>
  </w:num>
  <w:num w:numId="47" w16cid:durableId="1721201474">
    <w:abstractNumId w:val="54"/>
  </w:num>
  <w:num w:numId="48" w16cid:durableId="1595938567">
    <w:abstractNumId w:val="35"/>
  </w:num>
  <w:num w:numId="49" w16cid:durableId="2069066587">
    <w:abstractNumId w:val="38"/>
  </w:num>
  <w:num w:numId="50" w16cid:durableId="1469082784">
    <w:abstractNumId w:val="56"/>
  </w:num>
  <w:num w:numId="51" w16cid:durableId="1658458327">
    <w:abstractNumId w:val="51"/>
  </w:num>
  <w:num w:numId="52" w16cid:durableId="1746023995">
    <w:abstractNumId w:val="39"/>
  </w:num>
  <w:num w:numId="53" w16cid:durableId="893809823">
    <w:abstractNumId w:val="33"/>
  </w:num>
  <w:num w:numId="54" w16cid:durableId="166797827">
    <w:abstractNumId w:val="55"/>
  </w:num>
  <w:num w:numId="55" w16cid:durableId="639388366">
    <w:abstractNumId w:val="19"/>
  </w:num>
  <w:num w:numId="56" w16cid:durableId="606816705">
    <w:abstractNumId w:val="24"/>
  </w:num>
  <w:num w:numId="57" w16cid:durableId="248513155">
    <w:abstractNumId w:val="12"/>
  </w:num>
  <w:num w:numId="58" w16cid:durableId="2036150678">
    <w:abstractNumId w:val="34"/>
  </w:num>
  <w:num w:numId="59" w16cid:durableId="12111692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1313"/>
    <w:rsid w:val="00002860"/>
    <w:rsid w:val="00005946"/>
    <w:rsid w:val="00007279"/>
    <w:rsid w:val="00017719"/>
    <w:rsid w:val="0002034A"/>
    <w:rsid w:val="00021273"/>
    <w:rsid w:val="000227A6"/>
    <w:rsid w:val="00027F1D"/>
    <w:rsid w:val="000325E2"/>
    <w:rsid w:val="0003296C"/>
    <w:rsid w:val="00041838"/>
    <w:rsid w:val="00041AB7"/>
    <w:rsid w:val="00053A30"/>
    <w:rsid w:val="00054421"/>
    <w:rsid w:val="00054C82"/>
    <w:rsid w:val="00055546"/>
    <w:rsid w:val="00062E46"/>
    <w:rsid w:val="000740E4"/>
    <w:rsid w:val="00074964"/>
    <w:rsid w:val="00074AC8"/>
    <w:rsid w:val="00075A86"/>
    <w:rsid w:val="00080792"/>
    <w:rsid w:val="00081408"/>
    <w:rsid w:val="00081EBE"/>
    <w:rsid w:val="0008344D"/>
    <w:rsid w:val="00086EDC"/>
    <w:rsid w:val="00087A3D"/>
    <w:rsid w:val="00095AAE"/>
    <w:rsid w:val="00097830"/>
    <w:rsid w:val="000A0BD3"/>
    <w:rsid w:val="000A1EAC"/>
    <w:rsid w:val="000A2CFE"/>
    <w:rsid w:val="000A42BD"/>
    <w:rsid w:val="000A6DD6"/>
    <w:rsid w:val="000A7152"/>
    <w:rsid w:val="000A75EF"/>
    <w:rsid w:val="000A773A"/>
    <w:rsid w:val="000B36A3"/>
    <w:rsid w:val="000C013C"/>
    <w:rsid w:val="000C0AF0"/>
    <w:rsid w:val="000C5BFE"/>
    <w:rsid w:val="000C71B8"/>
    <w:rsid w:val="000C7AEE"/>
    <w:rsid w:val="000D2274"/>
    <w:rsid w:val="000D474B"/>
    <w:rsid w:val="000D56BB"/>
    <w:rsid w:val="000E3F84"/>
    <w:rsid w:val="000E7BAB"/>
    <w:rsid w:val="000E7D6C"/>
    <w:rsid w:val="000F662C"/>
    <w:rsid w:val="001016A1"/>
    <w:rsid w:val="00103F5A"/>
    <w:rsid w:val="001056DF"/>
    <w:rsid w:val="00111153"/>
    <w:rsid w:val="00111F99"/>
    <w:rsid w:val="00114025"/>
    <w:rsid w:val="001160D2"/>
    <w:rsid w:val="00117CE9"/>
    <w:rsid w:val="001319CF"/>
    <w:rsid w:val="00132779"/>
    <w:rsid w:val="00133897"/>
    <w:rsid w:val="001348A5"/>
    <w:rsid w:val="00137E10"/>
    <w:rsid w:val="00140C62"/>
    <w:rsid w:val="00141506"/>
    <w:rsid w:val="00147790"/>
    <w:rsid w:val="00151B8E"/>
    <w:rsid w:val="00157F58"/>
    <w:rsid w:val="00161ED6"/>
    <w:rsid w:val="00177B79"/>
    <w:rsid w:val="0018191B"/>
    <w:rsid w:val="0018713C"/>
    <w:rsid w:val="00192538"/>
    <w:rsid w:val="001928FB"/>
    <w:rsid w:val="00192A6D"/>
    <w:rsid w:val="00192BC7"/>
    <w:rsid w:val="00193E9C"/>
    <w:rsid w:val="001A211E"/>
    <w:rsid w:val="001A2BE6"/>
    <w:rsid w:val="001A50EA"/>
    <w:rsid w:val="001A546C"/>
    <w:rsid w:val="001A6E7E"/>
    <w:rsid w:val="001A7662"/>
    <w:rsid w:val="001B08D5"/>
    <w:rsid w:val="001B4E92"/>
    <w:rsid w:val="001B6A25"/>
    <w:rsid w:val="001C00E4"/>
    <w:rsid w:val="001C1A61"/>
    <w:rsid w:val="001C1FC6"/>
    <w:rsid w:val="001C6D29"/>
    <w:rsid w:val="001D0684"/>
    <w:rsid w:val="001E2251"/>
    <w:rsid w:val="001E672F"/>
    <w:rsid w:val="001F16CD"/>
    <w:rsid w:val="001F47D2"/>
    <w:rsid w:val="001F7CD0"/>
    <w:rsid w:val="0020509C"/>
    <w:rsid w:val="002102E9"/>
    <w:rsid w:val="002116A4"/>
    <w:rsid w:val="002171B7"/>
    <w:rsid w:val="0022285A"/>
    <w:rsid w:val="00222B1F"/>
    <w:rsid w:val="0022301D"/>
    <w:rsid w:val="00223671"/>
    <w:rsid w:val="00224C61"/>
    <w:rsid w:val="00225780"/>
    <w:rsid w:val="00230679"/>
    <w:rsid w:val="0023081C"/>
    <w:rsid w:val="00236567"/>
    <w:rsid w:val="00237887"/>
    <w:rsid w:val="00245995"/>
    <w:rsid w:val="00251A94"/>
    <w:rsid w:val="0025271E"/>
    <w:rsid w:val="00255D00"/>
    <w:rsid w:val="0025784A"/>
    <w:rsid w:val="00261847"/>
    <w:rsid w:val="00261A36"/>
    <w:rsid w:val="0026246D"/>
    <w:rsid w:val="002662A1"/>
    <w:rsid w:val="002669AC"/>
    <w:rsid w:val="00267F68"/>
    <w:rsid w:val="0027227B"/>
    <w:rsid w:val="00273AC7"/>
    <w:rsid w:val="00273BF8"/>
    <w:rsid w:val="00273C50"/>
    <w:rsid w:val="00273D2C"/>
    <w:rsid w:val="00277F50"/>
    <w:rsid w:val="00281286"/>
    <w:rsid w:val="00282742"/>
    <w:rsid w:val="00284C13"/>
    <w:rsid w:val="00284CC1"/>
    <w:rsid w:val="00285ECD"/>
    <w:rsid w:val="00286827"/>
    <w:rsid w:val="00290E1B"/>
    <w:rsid w:val="00291B17"/>
    <w:rsid w:val="00293B3E"/>
    <w:rsid w:val="00295CFF"/>
    <w:rsid w:val="00296396"/>
    <w:rsid w:val="002A2216"/>
    <w:rsid w:val="002A2BDE"/>
    <w:rsid w:val="002A6742"/>
    <w:rsid w:val="002A6B20"/>
    <w:rsid w:val="002A7E54"/>
    <w:rsid w:val="002B0E14"/>
    <w:rsid w:val="002B6826"/>
    <w:rsid w:val="002C00A4"/>
    <w:rsid w:val="002C1A7F"/>
    <w:rsid w:val="002C2E94"/>
    <w:rsid w:val="002C4239"/>
    <w:rsid w:val="002C559D"/>
    <w:rsid w:val="002C6702"/>
    <w:rsid w:val="002D2D42"/>
    <w:rsid w:val="002D31CE"/>
    <w:rsid w:val="002D3A0A"/>
    <w:rsid w:val="002D544C"/>
    <w:rsid w:val="002D6551"/>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31A03"/>
    <w:rsid w:val="00331F84"/>
    <w:rsid w:val="00331FB5"/>
    <w:rsid w:val="00333215"/>
    <w:rsid w:val="0033510C"/>
    <w:rsid w:val="0033611F"/>
    <w:rsid w:val="00336426"/>
    <w:rsid w:val="00336D8B"/>
    <w:rsid w:val="0034286F"/>
    <w:rsid w:val="00346858"/>
    <w:rsid w:val="00350E06"/>
    <w:rsid w:val="003518AB"/>
    <w:rsid w:val="00353201"/>
    <w:rsid w:val="0035615B"/>
    <w:rsid w:val="00357043"/>
    <w:rsid w:val="0036010B"/>
    <w:rsid w:val="00376BF4"/>
    <w:rsid w:val="00377003"/>
    <w:rsid w:val="00377F8E"/>
    <w:rsid w:val="0038371B"/>
    <w:rsid w:val="00385F35"/>
    <w:rsid w:val="003950A4"/>
    <w:rsid w:val="003A3112"/>
    <w:rsid w:val="003A7351"/>
    <w:rsid w:val="003A7887"/>
    <w:rsid w:val="003B3B05"/>
    <w:rsid w:val="003C2668"/>
    <w:rsid w:val="003C319F"/>
    <w:rsid w:val="003C4809"/>
    <w:rsid w:val="003C608A"/>
    <w:rsid w:val="003C71F0"/>
    <w:rsid w:val="003C7946"/>
    <w:rsid w:val="003D5313"/>
    <w:rsid w:val="003E17B5"/>
    <w:rsid w:val="003E3577"/>
    <w:rsid w:val="003E5ED5"/>
    <w:rsid w:val="003E7262"/>
    <w:rsid w:val="003F09EB"/>
    <w:rsid w:val="003F0EBA"/>
    <w:rsid w:val="003F0F3F"/>
    <w:rsid w:val="003F1534"/>
    <w:rsid w:val="003F3A61"/>
    <w:rsid w:val="003F48DD"/>
    <w:rsid w:val="003F5C38"/>
    <w:rsid w:val="00400311"/>
    <w:rsid w:val="004041FD"/>
    <w:rsid w:val="00405C6F"/>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4CA6"/>
    <w:rsid w:val="00456157"/>
    <w:rsid w:val="00463170"/>
    <w:rsid w:val="00467BAC"/>
    <w:rsid w:val="00467E77"/>
    <w:rsid w:val="00470B59"/>
    <w:rsid w:val="0047140A"/>
    <w:rsid w:val="004732B3"/>
    <w:rsid w:val="004741A0"/>
    <w:rsid w:val="0047429A"/>
    <w:rsid w:val="00474578"/>
    <w:rsid w:val="004748CD"/>
    <w:rsid w:val="0048374C"/>
    <w:rsid w:val="00483890"/>
    <w:rsid w:val="00486261"/>
    <w:rsid w:val="0048771D"/>
    <w:rsid w:val="00490CE2"/>
    <w:rsid w:val="00494FA5"/>
    <w:rsid w:val="004A1644"/>
    <w:rsid w:val="004A2F97"/>
    <w:rsid w:val="004A6605"/>
    <w:rsid w:val="004A6BCB"/>
    <w:rsid w:val="004B250E"/>
    <w:rsid w:val="004C36F3"/>
    <w:rsid w:val="004C45FA"/>
    <w:rsid w:val="004D0C7B"/>
    <w:rsid w:val="004D21B3"/>
    <w:rsid w:val="004E0115"/>
    <w:rsid w:val="004E1BD8"/>
    <w:rsid w:val="004E452A"/>
    <w:rsid w:val="004E78E3"/>
    <w:rsid w:val="004F687F"/>
    <w:rsid w:val="005004BF"/>
    <w:rsid w:val="005012F7"/>
    <w:rsid w:val="005026FF"/>
    <w:rsid w:val="00502E89"/>
    <w:rsid w:val="00510564"/>
    <w:rsid w:val="00510E95"/>
    <w:rsid w:val="00520A86"/>
    <w:rsid w:val="00520DA6"/>
    <w:rsid w:val="00527D56"/>
    <w:rsid w:val="0053221F"/>
    <w:rsid w:val="005331F4"/>
    <w:rsid w:val="00536CB7"/>
    <w:rsid w:val="00536FAE"/>
    <w:rsid w:val="00542C85"/>
    <w:rsid w:val="00543D35"/>
    <w:rsid w:val="00544133"/>
    <w:rsid w:val="00551800"/>
    <w:rsid w:val="00552CE4"/>
    <w:rsid w:val="00553510"/>
    <w:rsid w:val="00554186"/>
    <w:rsid w:val="00555E3D"/>
    <w:rsid w:val="00556C9B"/>
    <w:rsid w:val="00560C3A"/>
    <w:rsid w:val="00571329"/>
    <w:rsid w:val="0057653D"/>
    <w:rsid w:val="00580615"/>
    <w:rsid w:val="005845A6"/>
    <w:rsid w:val="00585057"/>
    <w:rsid w:val="00585769"/>
    <w:rsid w:val="005857DB"/>
    <w:rsid w:val="00591130"/>
    <w:rsid w:val="0059336D"/>
    <w:rsid w:val="00593CAF"/>
    <w:rsid w:val="00593DF1"/>
    <w:rsid w:val="00594B2A"/>
    <w:rsid w:val="00595571"/>
    <w:rsid w:val="00597721"/>
    <w:rsid w:val="005A2576"/>
    <w:rsid w:val="005A3F28"/>
    <w:rsid w:val="005A40BE"/>
    <w:rsid w:val="005A5815"/>
    <w:rsid w:val="005B13E2"/>
    <w:rsid w:val="005B1933"/>
    <w:rsid w:val="005B47D7"/>
    <w:rsid w:val="005B487C"/>
    <w:rsid w:val="005B728F"/>
    <w:rsid w:val="005B7A07"/>
    <w:rsid w:val="005C5526"/>
    <w:rsid w:val="005C58C4"/>
    <w:rsid w:val="005C62C6"/>
    <w:rsid w:val="005C70CA"/>
    <w:rsid w:val="005D2FEE"/>
    <w:rsid w:val="005D3B6A"/>
    <w:rsid w:val="005D4915"/>
    <w:rsid w:val="005D5E60"/>
    <w:rsid w:val="005D78C4"/>
    <w:rsid w:val="005D7B9E"/>
    <w:rsid w:val="005E0572"/>
    <w:rsid w:val="005E22E2"/>
    <w:rsid w:val="005E4309"/>
    <w:rsid w:val="005F00A9"/>
    <w:rsid w:val="005F0834"/>
    <w:rsid w:val="005F196C"/>
    <w:rsid w:val="005F3F99"/>
    <w:rsid w:val="005F5E31"/>
    <w:rsid w:val="005F6DC3"/>
    <w:rsid w:val="005F7318"/>
    <w:rsid w:val="00601A8E"/>
    <w:rsid w:val="00605574"/>
    <w:rsid w:val="0060656D"/>
    <w:rsid w:val="00614315"/>
    <w:rsid w:val="006154EB"/>
    <w:rsid w:val="0062033E"/>
    <w:rsid w:val="00622A92"/>
    <w:rsid w:val="00624482"/>
    <w:rsid w:val="006258BD"/>
    <w:rsid w:val="006268A4"/>
    <w:rsid w:val="0063018D"/>
    <w:rsid w:val="006303FC"/>
    <w:rsid w:val="00641B4D"/>
    <w:rsid w:val="0064799C"/>
    <w:rsid w:val="0065237B"/>
    <w:rsid w:val="00654156"/>
    <w:rsid w:val="006544BB"/>
    <w:rsid w:val="00661F27"/>
    <w:rsid w:val="00667736"/>
    <w:rsid w:val="006702CD"/>
    <w:rsid w:val="00671026"/>
    <w:rsid w:val="006765ED"/>
    <w:rsid w:val="00676F7A"/>
    <w:rsid w:val="00677103"/>
    <w:rsid w:val="006779A1"/>
    <w:rsid w:val="0068286D"/>
    <w:rsid w:val="006841E1"/>
    <w:rsid w:val="00686C19"/>
    <w:rsid w:val="00686C35"/>
    <w:rsid w:val="006901DC"/>
    <w:rsid w:val="00694B1E"/>
    <w:rsid w:val="00697AA1"/>
    <w:rsid w:val="006A0C5D"/>
    <w:rsid w:val="006A32C1"/>
    <w:rsid w:val="006B003F"/>
    <w:rsid w:val="006B1121"/>
    <w:rsid w:val="006B47CA"/>
    <w:rsid w:val="006B4894"/>
    <w:rsid w:val="006B6A2B"/>
    <w:rsid w:val="006B72B0"/>
    <w:rsid w:val="006C1DD0"/>
    <w:rsid w:val="006C2009"/>
    <w:rsid w:val="006C33F0"/>
    <w:rsid w:val="006C7183"/>
    <w:rsid w:val="006C7AAA"/>
    <w:rsid w:val="006D1C2A"/>
    <w:rsid w:val="006D264F"/>
    <w:rsid w:val="006D300B"/>
    <w:rsid w:val="006E2A8D"/>
    <w:rsid w:val="006E395D"/>
    <w:rsid w:val="006E7574"/>
    <w:rsid w:val="006F03EE"/>
    <w:rsid w:val="006F1362"/>
    <w:rsid w:val="006F74D9"/>
    <w:rsid w:val="0070168D"/>
    <w:rsid w:val="00703430"/>
    <w:rsid w:val="007069BE"/>
    <w:rsid w:val="00707551"/>
    <w:rsid w:val="0071202A"/>
    <w:rsid w:val="00713B97"/>
    <w:rsid w:val="00733490"/>
    <w:rsid w:val="00733959"/>
    <w:rsid w:val="007340A3"/>
    <w:rsid w:val="00734204"/>
    <w:rsid w:val="00745C86"/>
    <w:rsid w:val="007562F3"/>
    <w:rsid w:val="00763016"/>
    <w:rsid w:val="00764603"/>
    <w:rsid w:val="0076604D"/>
    <w:rsid w:val="00767DA6"/>
    <w:rsid w:val="00772229"/>
    <w:rsid w:val="00774986"/>
    <w:rsid w:val="00777A13"/>
    <w:rsid w:val="00790909"/>
    <w:rsid w:val="00791479"/>
    <w:rsid w:val="00792F1A"/>
    <w:rsid w:val="00797262"/>
    <w:rsid w:val="007A0C1F"/>
    <w:rsid w:val="007A5B6E"/>
    <w:rsid w:val="007A657F"/>
    <w:rsid w:val="007B1D8E"/>
    <w:rsid w:val="007B3194"/>
    <w:rsid w:val="007B401A"/>
    <w:rsid w:val="007B5A07"/>
    <w:rsid w:val="007C1A1E"/>
    <w:rsid w:val="007D0FB6"/>
    <w:rsid w:val="007D118A"/>
    <w:rsid w:val="007D3E71"/>
    <w:rsid w:val="007D4A11"/>
    <w:rsid w:val="007E5571"/>
    <w:rsid w:val="007E5D6A"/>
    <w:rsid w:val="007E645D"/>
    <w:rsid w:val="007F33FD"/>
    <w:rsid w:val="007F75CA"/>
    <w:rsid w:val="007F7755"/>
    <w:rsid w:val="007F7E93"/>
    <w:rsid w:val="0080081B"/>
    <w:rsid w:val="00800BC2"/>
    <w:rsid w:val="008135A1"/>
    <w:rsid w:val="008138FA"/>
    <w:rsid w:val="0081681B"/>
    <w:rsid w:val="00816D7E"/>
    <w:rsid w:val="00821E08"/>
    <w:rsid w:val="00821F6C"/>
    <w:rsid w:val="00825CEA"/>
    <w:rsid w:val="0082698B"/>
    <w:rsid w:val="00826F19"/>
    <w:rsid w:val="00834EFD"/>
    <w:rsid w:val="00836044"/>
    <w:rsid w:val="00843C58"/>
    <w:rsid w:val="00844359"/>
    <w:rsid w:val="00844B24"/>
    <w:rsid w:val="0084515F"/>
    <w:rsid w:val="0084620E"/>
    <w:rsid w:val="00847031"/>
    <w:rsid w:val="0085092D"/>
    <w:rsid w:val="00854F50"/>
    <w:rsid w:val="00855ABE"/>
    <w:rsid w:val="00866082"/>
    <w:rsid w:val="0087090C"/>
    <w:rsid w:val="00877D4C"/>
    <w:rsid w:val="0088428E"/>
    <w:rsid w:val="00887878"/>
    <w:rsid w:val="0089763B"/>
    <w:rsid w:val="00897FD5"/>
    <w:rsid w:val="008A4FD3"/>
    <w:rsid w:val="008A66C8"/>
    <w:rsid w:val="008B0B44"/>
    <w:rsid w:val="008B1134"/>
    <w:rsid w:val="008B4140"/>
    <w:rsid w:val="008B6AE3"/>
    <w:rsid w:val="008B77A5"/>
    <w:rsid w:val="008C1E9D"/>
    <w:rsid w:val="008D1045"/>
    <w:rsid w:val="008D191E"/>
    <w:rsid w:val="008D221A"/>
    <w:rsid w:val="008D3348"/>
    <w:rsid w:val="008D7CF4"/>
    <w:rsid w:val="008E5996"/>
    <w:rsid w:val="008F05FC"/>
    <w:rsid w:val="008F1C1D"/>
    <w:rsid w:val="008F2283"/>
    <w:rsid w:val="008F7CBB"/>
    <w:rsid w:val="00900C2A"/>
    <w:rsid w:val="00901AE1"/>
    <w:rsid w:val="0090524F"/>
    <w:rsid w:val="009120B2"/>
    <w:rsid w:val="00913E3D"/>
    <w:rsid w:val="009205B4"/>
    <w:rsid w:val="009246F5"/>
    <w:rsid w:val="00924BB0"/>
    <w:rsid w:val="009265CB"/>
    <w:rsid w:val="009304CA"/>
    <w:rsid w:val="00933818"/>
    <w:rsid w:val="00941A21"/>
    <w:rsid w:val="00942214"/>
    <w:rsid w:val="00951692"/>
    <w:rsid w:val="00954D45"/>
    <w:rsid w:val="00955B59"/>
    <w:rsid w:val="009619CD"/>
    <w:rsid w:val="00967EFC"/>
    <w:rsid w:val="009779B2"/>
    <w:rsid w:val="00983766"/>
    <w:rsid w:val="009862D7"/>
    <w:rsid w:val="00990442"/>
    <w:rsid w:val="00992262"/>
    <w:rsid w:val="009926BC"/>
    <w:rsid w:val="0099532F"/>
    <w:rsid w:val="009969CC"/>
    <w:rsid w:val="009A0D92"/>
    <w:rsid w:val="009A4319"/>
    <w:rsid w:val="009A6467"/>
    <w:rsid w:val="009A6C3F"/>
    <w:rsid w:val="009B1B20"/>
    <w:rsid w:val="009B32AF"/>
    <w:rsid w:val="009B3CC1"/>
    <w:rsid w:val="009B4818"/>
    <w:rsid w:val="009B73F2"/>
    <w:rsid w:val="009B7CB9"/>
    <w:rsid w:val="009C0CA7"/>
    <w:rsid w:val="009C12BD"/>
    <w:rsid w:val="009C50FE"/>
    <w:rsid w:val="009D1195"/>
    <w:rsid w:val="009D1349"/>
    <w:rsid w:val="009D30AE"/>
    <w:rsid w:val="009D5819"/>
    <w:rsid w:val="009D7604"/>
    <w:rsid w:val="009E6E4E"/>
    <w:rsid w:val="009F0687"/>
    <w:rsid w:val="009F2604"/>
    <w:rsid w:val="00A03E75"/>
    <w:rsid w:val="00A112D3"/>
    <w:rsid w:val="00A126B2"/>
    <w:rsid w:val="00A13C39"/>
    <w:rsid w:val="00A14124"/>
    <w:rsid w:val="00A14BBB"/>
    <w:rsid w:val="00A15210"/>
    <w:rsid w:val="00A16A93"/>
    <w:rsid w:val="00A179D0"/>
    <w:rsid w:val="00A235DE"/>
    <w:rsid w:val="00A357C3"/>
    <w:rsid w:val="00A358B9"/>
    <w:rsid w:val="00A40E6A"/>
    <w:rsid w:val="00A41645"/>
    <w:rsid w:val="00A45FCE"/>
    <w:rsid w:val="00A47779"/>
    <w:rsid w:val="00A51B4A"/>
    <w:rsid w:val="00A52335"/>
    <w:rsid w:val="00A533F4"/>
    <w:rsid w:val="00A53B5F"/>
    <w:rsid w:val="00A551DD"/>
    <w:rsid w:val="00A569BA"/>
    <w:rsid w:val="00A606A3"/>
    <w:rsid w:val="00A66509"/>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5929"/>
    <w:rsid w:val="00AD335D"/>
    <w:rsid w:val="00AD48D3"/>
    <w:rsid w:val="00AD4AC4"/>
    <w:rsid w:val="00AD5197"/>
    <w:rsid w:val="00AD7B13"/>
    <w:rsid w:val="00AF5B7F"/>
    <w:rsid w:val="00AF5C44"/>
    <w:rsid w:val="00AF792B"/>
    <w:rsid w:val="00B03F2A"/>
    <w:rsid w:val="00B102F2"/>
    <w:rsid w:val="00B116E4"/>
    <w:rsid w:val="00B16807"/>
    <w:rsid w:val="00B2174D"/>
    <w:rsid w:val="00B271C0"/>
    <w:rsid w:val="00B27B8B"/>
    <w:rsid w:val="00B3045B"/>
    <w:rsid w:val="00B31049"/>
    <w:rsid w:val="00B31FC6"/>
    <w:rsid w:val="00B34F4A"/>
    <w:rsid w:val="00B353BB"/>
    <w:rsid w:val="00B35B2C"/>
    <w:rsid w:val="00B4229D"/>
    <w:rsid w:val="00B42573"/>
    <w:rsid w:val="00B428A9"/>
    <w:rsid w:val="00B5396A"/>
    <w:rsid w:val="00B54238"/>
    <w:rsid w:val="00B55082"/>
    <w:rsid w:val="00B55D5E"/>
    <w:rsid w:val="00B61515"/>
    <w:rsid w:val="00B61A2E"/>
    <w:rsid w:val="00B64255"/>
    <w:rsid w:val="00B647DE"/>
    <w:rsid w:val="00B65B92"/>
    <w:rsid w:val="00B6629C"/>
    <w:rsid w:val="00B742D8"/>
    <w:rsid w:val="00B75FB2"/>
    <w:rsid w:val="00B81119"/>
    <w:rsid w:val="00B82B2C"/>
    <w:rsid w:val="00B933A0"/>
    <w:rsid w:val="00B94516"/>
    <w:rsid w:val="00B94A48"/>
    <w:rsid w:val="00BA253E"/>
    <w:rsid w:val="00BA3914"/>
    <w:rsid w:val="00BA4AC0"/>
    <w:rsid w:val="00BB21AF"/>
    <w:rsid w:val="00BB2855"/>
    <w:rsid w:val="00BC5607"/>
    <w:rsid w:val="00BC74A9"/>
    <w:rsid w:val="00BD19C1"/>
    <w:rsid w:val="00BD1FA1"/>
    <w:rsid w:val="00BD20E5"/>
    <w:rsid w:val="00BD25B8"/>
    <w:rsid w:val="00BD67C6"/>
    <w:rsid w:val="00BE2364"/>
    <w:rsid w:val="00BE4B3B"/>
    <w:rsid w:val="00BF29A4"/>
    <w:rsid w:val="00BF473A"/>
    <w:rsid w:val="00C00212"/>
    <w:rsid w:val="00C012E1"/>
    <w:rsid w:val="00C046FB"/>
    <w:rsid w:val="00C06BB4"/>
    <w:rsid w:val="00C10D20"/>
    <w:rsid w:val="00C12E0C"/>
    <w:rsid w:val="00C14E51"/>
    <w:rsid w:val="00C163F6"/>
    <w:rsid w:val="00C17A8A"/>
    <w:rsid w:val="00C21916"/>
    <w:rsid w:val="00C22AF8"/>
    <w:rsid w:val="00C24486"/>
    <w:rsid w:val="00C30067"/>
    <w:rsid w:val="00C30BA3"/>
    <w:rsid w:val="00C31A11"/>
    <w:rsid w:val="00C32C4E"/>
    <w:rsid w:val="00C34202"/>
    <w:rsid w:val="00C347E6"/>
    <w:rsid w:val="00C34933"/>
    <w:rsid w:val="00C4194B"/>
    <w:rsid w:val="00C41AEC"/>
    <w:rsid w:val="00C457CA"/>
    <w:rsid w:val="00C51CDF"/>
    <w:rsid w:val="00C52AC7"/>
    <w:rsid w:val="00C563DD"/>
    <w:rsid w:val="00C57FB7"/>
    <w:rsid w:val="00C61425"/>
    <w:rsid w:val="00C61A70"/>
    <w:rsid w:val="00C64146"/>
    <w:rsid w:val="00C65F3F"/>
    <w:rsid w:val="00C716F6"/>
    <w:rsid w:val="00C7226C"/>
    <w:rsid w:val="00C72414"/>
    <w:rsid w:val="00C729DF"/>
    <w:rsid w:val="00C77F64"/>
    <w:rsid w:val="00C804F8"/>
    <w:rsid w:val="00C81A7F"/>
    <w:rsid w:val="00C8667B"/>
    <w:rsid w:val="00C923C5"/>
    <w:rsid w:val="00C93374"/>
    <w:rsid w:val="00C97729"/>
    <w:rsid w:val="00CA20CE"/>
    <w:rsid w:val="00CA4CE3"/>
    <w:rsid w:val="00CA5683"/>
    <w:rsid w:val="00CA7C22"/>
    <w:rsid w:val="00CB0B8C"/>
    <w:rsid w:val="00CB4FAD"/>
    <w:rsid w:val="00CC2622"/>
    <w:rsid w:val="00CC3BB5"/>
    <w:rsid w:val="00CD13CC"/>
    <w:rsid w:val="00CD16C1"/>
    <w:rsid w:val="00CD4F3F"/>
    <w:rsid w:val="00CD52F8"/>
    <w:rsid w:val="00CD6FCB"/>
    <w:rsid w:val="00CD7810"/>
    <w:rsid w:val="00CF3025"/>
    <w:rsid w:val="00D00FB8"/>
    <w:rsid w:val="00D01E44"/>
    <w:rsid w:val="00D02299"/>
    <w:rsid w:val="00D075B6"/>
    <w:rsid w:val="00D1049E"/>
    <w:rsid w:val="00D10FC9"/>
    <w:rsid w:val="00D14A65"/>
    <w:rsid w:val="00D15EDF"/>
    <w:rsid w:val="00D2572E"/>
    <w:rsid w:val="00D311F8"/>
    <w:rsid w:val="00D36B52"/>
    <w:rsid w:val="00D377C8"/>
    <w:rsid w:val="00D41274"/>
    <w:rsid w:val="00D42095"/>
    <w:rsid w:val="00D43106"/>
    <w:rsid w:val="00D43BF3"/>
    <w:rsid w:val="00D5128C"/>
    <w:rsid w:val="00D54900"/>
    <w:rsid w:val="00D579AB"/>
    <w:rsid w:val="00D60130"/>
    <w:rsid w:val="00D61FD3"/>
    <w:rsid w:val="00D64AF0"/>
    <w:rsid w:val="00D66B58"/>
    <w:rsid w:val="00D715C9"/>
    <w:rsid w:val="00D7245C"/>
    <w:rsid w:val="00D7487B"/>
    <w:rsid w:val="00D753CA"/>
    <w:rsid w:val="00D767BB"/>
    <w:rsid w:val="00D769FE"/>
    <w:rsid w:val="00D802FD"/>
    <w:rsid w:val="00D826BF"/>
    <w:rsid w:val="00D8312C"/>
    <w:rsid w:val="00D939B0"/>
    <w:rsid w:val="00D93EFB"/>
    <w:rsid w:val="00D9454A"/>
    <w:rsid w:val="00D94A74"/>
    <w:rsid w:val="00DA0C45"/>
    <w:rsid w:val="00DA5151"/>
    <w:rsid w:val="00DB000C"/>
    <w:rsid w:val="00DB16E0"/>
    <w:rsid w:val="00DB2DF9"/>
    <w:rsid w:val="00DB4126"/>
    <w:rsid w:val="00DB66B2"/>
    <w:rsid w:val="00DB7E63"/>
    <w:rsid w:val="00DC1A37"/>
    <w:rsid w:val="00DC1C95"/>
    <w:rsid w:val="00DC1FD2"/>
    <w:rsid w:val="00DC2055"/>
    <w:rsid w:val="00DC2AE2"/>
    <w:rsid w:val="00DC35FA"/>
    <w:rsid w:val="00DC514E"/>
    <w:rsid w:val="00DC519D"/>
    <w:rsid w:val="00DC6F79"/>
    <w:rsid w:val="00DC7749"/>
    <w:rsid w:val="00DD4B93"/>
    <w:rsid w:val="00DD71E8"/>
    <w:rsid w:val="00DD7B9E"/>
    <w:rsid w:val="00DD7F83"/>
    <w:rsid w:val="00DE1CAA"/>
    <w:rsid w:val="00DE1CEE"/>
    <w:rsid w:val="00DE27D2"/>
    <w:rsid w:val="00DF6479"/>
    <w:rsid w:val="00DF7818"/>
    <w:rsid w:val="00E05E3D"/>
    <w:rsid w:val="00E0641E"/>
    <w:rsid w:val="00E06664"/>
    <w:rsid w:val="00E06C65"/>
    <w:rsid w:val="00E10173"/>
    <w:rsid w:val="00E13D21"/>
    <w:rsid w:val="00E15E49"/>
    <w:rsid w:val="00E20D7D"/>
    <w:rsid w:val="00E304BC"/>
    <w:rsid w:val="00E31D8F"/>
    <w:rsid w:val="00E32853"/>
    <w:rsid w:val="00E33A73"/>
    <w:rsid w:val="00E340E7"/>
    <w:rsid w:val="00E3546A"/>
    <w:rsid w:val="00E4017B"/>
    <w:rsid w:val="00E401F8"/>
    <w:rsid w:val="00E46425"/>
    <w:rsid w:val="00E47D0E"/>
    <w:rsid w:val="00E51A6A"/>
    <w:rsid w:val="00E626A9"/>
    <w:rsid w:val="00E62FF8"/>
    <w:rsid w:val="00E64221"/>
    <w:rsid w:val="00E65018"/>
    <w:rsid w:val="00E70DAD"/>
    <w:rsid w:val="00E7396F"/>
    <w:rsid w:val="00E748E3"/>
    <w:rsid w:val="00E767E7"/>
    <w:rsid w:val="00E81207"/>
    <w:rsid w:val="00E8331A"/>
    <w:rsid w:val="00E84B0E"/>
    <w:rsid w:val="00E92D43"/>
    <w:rsid w:val="00E94339"/>
    <w:rsid w:val="00E95DEC"/>
    <w:rsid w:val="00E97563"/>
    <w:rsid w:val="00EA0DB9"/>
    <w:rsid w:val="00EA3B92"/>
    <w:rsid w:val="00EA6F68"/>
    <w:rsid w:val="00EB0B63"/>
    <w:rsid w:val="00EB2300"/>
    <w:rsid w:val="00EB38EB"/>
    <w:rsid w:val="00EB636B"/>
    <w:rsid w:val="00EC265C"/>
    <w:rsid w:val="00EC4C53"/>
    <w:rsid w:val="00EC5C1A"/>
    <w:rsid w:val="00ED2CAB"/>
    <w:rsid w:val="00ED2FFC"/>
    <w:rsid w:val="00ED48A1"/>
    <w:rsid w:val="00ED61CB"/>
    <w:rsid w:val="00ED673A"/>
    <w:rsid w:val="00ED67EE"/>
    <w:rsid w:val="00EE1FAA"/>
    <w:rsid w:val="00EE7619"/>
    <w:rsid w:val="00EF4899"/>
    <w:rsid w:val="00EF5FA3"/>
    <w:rsid w:val="00EF72DD"/>
    <w:rsid w:val="00F0035D"/>
    <w:rsid w:val="00F00FFB"/>
    <w:rsid w:val="00F03517"/>
    <w:rsid w:val="00F04AB3"/>
    <w:rsid w:val="00F05747"/>
    <w:rsid w:val="00F065B1"/>
    <w:rsid w:val="00F06A72"/>
    <w:rsid w:val="00F114B5"/>
    <w:rsid w:val="00F12E79"/>
    <w:rsid w:val="00F136F0"/>
    <w:rsid w:val="00F15E19"/>
    <w:rsid w:val="00F167DB"/>
    <w:rsid w:val="00F202AB"/>
    <w:rsid w:val="00F20454"/>
    <w:rsid w:val="00F20BBB"/>
    <w:rsid w:val="00F21734"/>
    <w:rsid w:val="00F2353D"/>
    <w:rsid w:val="00F25691"/>
    <w:rsid w:val="00F276F1"/>
    <w:rsid w:val="00F30B84"/>
    <w:rsid w:val="00F31BBF"/>
    <w:rsid w:val="00F33C1F"/>
    <w:rsid w:val="00F347D6"/>
    <w:rsid w:val="00F34AF9"/>
    <w:rsid w:val="00F4335E"/>
    <w:rsid w:val="00F43AB7"/>
    <w:rsid w:val="00F43BD8"/>
    <w:rsid w:val="00F43C00"/>
    <w:rsid w:val="00F43C71"/>
    <w:rsid w:val="00F50B50"/>
    <w:rsid w:val="00F54174"/>
    <w:rsid w:val="00F550F9"/>
    <w:rsid w:val="00F562F3"/>
    <w:rsid w:val="00F62395"/>
    <w:rsid w:val="00F6265D"/>
    <w:rsid w:val="00F62FDE"/>
    <w:rsid w:val="00F6366A"/>
    <w:rsid w:val="00F65A27"/>
    <w:rsid w:val="00F705BC"/>
    <w:rsid w:val="00F74B89"/>
    <w:rsid w:val="00F75133"/>
    <w:rsid w:val="00F776F4"/>
    <w:rsid w:val="00F80C8A"/>
    <w:rsid w:val="00F8184C"/>
    <w:rsid w:val="00F966B4"/>
    <w:rsid w:val="00F9682C"/>
    <w:rsid w:val="00FA3899"/>
    <w:rsid w:val="00FA4708"/>
    <w:rsid w:val="00FA4893"/>
    <w:rsid w:val="00FA4909"/>
    <w:rsid w:val="00FA6751"/>
    <w:rsid w:val="00FB058D"/>
    <w:rsid w:val="00FB1048"/>
    <w:rsid w:val="00FB41EE"/>
    <w:rsid w:val="00FB62C4"/>
    <w:rsid w:val="00FB7701"/>
    <w:rsid w:val="00FB7AE2"/>
    <w:rsid w:val="00FB7B68"/>
    <w:rsid w:val="00FB7EF5"/>
    <w:rsid w:val="00FC5F07"/>
    <w:rsid w:val="00FC74F0"/>
    <w:rsid w:val="00FD0760"/>
    <w:rsid w:val="00FD1044"/>
    <w:rsid w:val="00FD1AC5"/>
    <w:rsid w:val="00FD59B2"/>
    <w:rsid w:val="00FD5CF0"/>
    <w:rsid w:val="00FD6DA5"/>
    <w:rsid w:val="00FE0ADA"/>
    <w:rsid w:val="00FE2518"/>
    <w:rsid w:val="00FE3CFB"/>
    <w:rsid w:val="00FE57C2"/>
    <w:rsid w:val="00FE76E4"/>
    <w:rsid w:val="00FF3175"/>
    <w:rsid w:val="00FF3D38"/>
    <w:rsid w:val="00FF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418C1"/>
  <w15:chartTrackingRefBased/>
  <w15:docId w15:val="{329F7D1F-515C-4E80-A42E-FECA636D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44"/>
      </w:numPr>
      <w:spacing w:after="50" w:line="180" w:lineRule="exact"/>
      <w:jc w:val="both"/>
    </w:pPr>
    <w:rPr>
      <w:rFonts w:eastAsia="MS Mincho"/>
      <w:noProof/>
      <w:sz w:val="16"/>
      <w:szCs w:val="16"/>
    </w:rPr>
  </w:style>
  <w:style w:type="table" w:styleId="LightList-Accent3">
    <w:name w:val="Light List Accent 3"/>
    <w:basedOn w:val="TableNormal"/>
    <w:uiPriority w:val="61"/>
    <w:rsid w:val="00A235DE"/>
    <w:rPr>
      <w:rFonts w:ascii="Aptos" w:eastAsia="Times New Roman" w:hAnsi="Aptos"/>
      <w:sz w:val="22"/>
      <w:szCs w:val="22"/>
    </w:rPr>
    <w:tblPr>
      <w:tblStyleRowBandSize w:val="1"/>
      <w:tblStyleColBandSize w:val="1"/>
      <w:tblBorders>
        <w:top w:val="single" w:sz="8" w:space="0" w:color="196B24"/>
        <w:left w:val="single" w:sz="8" w:space="0" w:color="196B24"/>
        <w:bottom w:val="single" w:sz="8" w:space="0" w:color="196B24"/>
        <w:right w:val="single" w:sz="8" w:space="0" w:color="196B24"/>
      </w:tblBorders>
    </w:tblPr>
    <w:tblStylePr w:type="firstRow">
      <w:pPr>
        <w:spacing w:before="0" w:after="0" w:line="240" w:lineRule="auto"/>
      </w:pPr>
      <w:rPr>
        <w:b/>
        <w:bCs/>
        <w:color w:val="FFFFFF"/>
      </w:rPr>
      <w:tblPr/>
      <w:tcPr>
        <w:shd w:val="clear" w:color="auto" w:fill="196B24"/>
      </w:tcPr>
    </w:tblStylePr>
    <w:tblStylePr w:type="lastRow">
      <w:pPr>
        <w:spacing w:before="0" w:after="0" w:line="240" w:lineRule="auto"/>
      </w:pPr>
      <w:rPr>
        <w:b/>
        <w:bCs/>
      </w:rPr>
      <w:tblPr/>
      <w:tcPr>
        <w:tcBorders>
          <w:top w:val="double" w:sz="6" w:space="0" w:color="196B24"/>
          <w:left w:val="single" w:sz="8" w:space="0" w:color="196B24"/>
          <w:bottom w:val="single" w:sz="8" w:space="0" w:color="196B24"/>
          <w:right w:val="single" w:sz="8" w:space="0" w:color="196B24"/>
        </w:tcBorders>
      </w:tcPr>
    </w:tblStylePr>
    <w:tblStylePr w:type="firstCol">
      <w:rPr>
        <w:b/>
        <w:bCs/>
      </w:rPr>
    </w:tblStylePr>
    <w:tblStylePr w:type="lastCol">
      <w:rPr>
        <w:b/>
        <w:bCs/>
      </w:rPr>
    </w:tblStylePr>
    <w:tblStylePr w:type="band1Vert">
      <w:tblPr/>
      <w:tcPr>
        <w:tcBorders>
          <w:top w:val="single" w:sz="8" w:space="0" w:color="196B24"/>
          <w:left w:val="single" w:sz="8" w:space="0" w:color="196B24"/>
          <w:bottom w:val="single" w:sz="8" w:space="0" w:color="196B24"/>
          <w:right w:val="single" w:sz="8" w:space="0" w:color="196B24"/>
        </w:tcBorders>
      </w:tcPr>
    </w:tblStylePr>
    <w:tblStylePr w:type="band1Horz">
      <w:tblPr/>
      <w:tcPr>
        <w:tcBorders>
          <w:top w:val="single" w:sz="8" w:space="0" w:color="196B24"/>
          <w:left w:val="single" w:sz="8" w:space="0" w:color="196B24"/>
          <w:bottom w:val="single" w:sz="8" w:space="0" w:color="196B24"/>
          <w:right w:val="single" w:sz="8" w:space="0" w:color="196B24"/>
        </w:tcBorders>
      </w:tcPr>
    </w:tblStylePr>
  </w:style>
  <w:style w:type="table" w:styleId="GridTable4">
    <w:name w:val="Grid Table 4"/>
    <w:basedOn w:val="TableNormal"/>
    <w:uiPriority w:val="49"/>
    <w:rsid w:val="00A235D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UnresolvedMention">
    <w:name w:val="Unresolved Mention"/>
    <w:basedOn w:val="DefaultParagraphFont"/>
    <w:uiPriority w:val="99"/>
    <w:semiHidden/>
    <w:unhideWhenUsed/>
    <w:rsid w:val="009265CB"/>
    <w:rPr>
      <w:color w:val="605E5C"/>
      <w:shd w:val="clear" w:color="auto" w:fill="E1DFDD"/>
    </w:rPr>
  </w:style>
  <w:style w:type="character" w:styleId="Strong">
    <w:name w:val="Strong"/>
    <w:basedOn w:val="DefaultParagraphFont"/>
    <w:uiPriority w:val="22"/>
    <w:qFormat/>
    <w:rsid w:val="00FE3CFB"/>
    <w:rPr>
      <w:b/>
      <w:bCs/>
    </w:rPr>
  </w:style>
  <w:style w:type="character" w:customStyle="1" w:styleId="text-token-text-secondary">
    <w:name w:val="text-token-text-secondary"/>
    <w:basedOn w:val="DefaultParagraphFont"/>
    <w:rsid w:val="00BD1FA1"/>
  </w:style>
  <w:style w:type="paragraph" w:styleId="Subtitle">
    <w:name w:val="Subtitle"/>
    <w:basedOn w:val="Normal"/>
    <w:next w:val="Normal"/>
    <w:link w:val="SubtitleChar"/>
    <w:qFormat/>
    <w:rsid w:val="004D0C7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D0C7B"/>
    <w:rPr>
      <w:rFonts w:asciiTheme="minorHAnsi" w:eastAsiaTheme="minorEastAsia" w:hAnsiTheme="minorHAnsi" w:cstheme="minorBidi"/>
      <w:color w:val="5A5A5A" w:themeColor="text1" w:themeTint="A5"/>
      <w:spacing w:val="15"/>
      <w:sz w:val="22"/>
      <w:szCs w:val="22"/>
      <w:lang w:val="en-AU" w:eastAsia="zh-CN"/>
    </w:rPr>
  </w:style>
  <w:style w:type="paragraph" w:customStyle="1" w:styleId="paragraph">
    <w:name w:val="paragraph"/>
    <w:basedOn w:val="Normal"/>
    <w:rsid w:val="00C34202"/>
    <w:pPr>
      <w:spacing w:before="100" w:beforeAutospacing="1" w:after="100" w:afterAutospacing="1"/>
    </w:pPr>
    <w:rPr>
      <w:rFonts w:eastAsia="Times New Roman"/>
      <w:lang w:val="en-US" w:eastAsia="en-US"/>
    </w:rPr>
  </w:style>
  <w:style w:type="character" w:customStyle="1" w:styleId="normaltextrun">
    <w:name w:val="normaltextrun"/>
    <w:basedOn w:val="DefaultParagraphFont"/>
    <w:rsid w:val="00C34202"/>
  </w:style>
  <w:style w:type="character" w:customStyle="1" w:styleId="eop">
    <w:name w:val="eop"/>
    <w:basedOn w:val="DefaultParagraphFont"/>
    <w:rsid w:val="00C34202"/>
  </w:style>
  <w:style w:type="table" w:customStyle="1" w:styleId="TableGrid0">
    <w:name w:val="TableGrid"/>
    <w:rsid w:val="004A2F97"/>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0896">
      <w:bodyDiv w:val="1"/>
      <w:marLeft w:val="0"/>
      <w:marRight w:val="0"/>
      <w:marTop w:val="0"/>
      <w:marBottom w:val="0"/>
      <w:divBdr>
        <w:top w:val="none" w:sz="0" w:space="0" w:color="auto"/>
        <w:left w:val="none" w:sz="0" w:space="0" w:color="auto"/>
        <w:bottom w:val="none" w:sz="0" w:space="0" w:color="auto"/>
        <w:right w:val="none" w:sz="0" w:space="0" w:color="auto"/>
      </w:divBdr>
    </w:div>
    <w:div w:id="25716369">
      <w:bodyDiv w:val="1"/>
      <w:marLeft w:val="0"/>
      <w:marRight w:val="0"/>
      <w:marTop w:val="0"/>
      <w:marBottom w:val="0"/>
      <w:divBdr>
        <w:top w:val="none" w:sz="0" w:space="0" w:color="auto"/>
        <w:left w:val="none" w:sz="0" w:space="0" w:color="auto"/>
        <w:bottom w:val="none" w:sz="0" w:space="0" w:color="auto"/>
        <w:right w:val="none" w:sz="0" w:space="0" w:color="auto"/>
      </w:divBdr>
    </w:div>
    <w:div w:id="28340069">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62413189">
      <w:bodyDiv w:val="1"/>
      <w:marLeft w:val="0"/>
      <w:marRight w:val="0"/>
      <w:marTop w:val="0"/>
      <w:marBottom w:val="0"/>
      <w:divBdr>
        <w:top w:val="none" w:sz="0" w:space="0" w:color="auto"/>
        <w:left w:val="none" w:sz="0" w:space="0" w:color="auto"/>
        <w:bottom w:val="none" w:sz="0" w:space="0" w:color="auto"/>
        <w:right w:val="none" w:sz="0" w:space="0" w:color="auto"/>
      </w:divBdr>
    </w:div>
    <w:div w:id="69936093">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04423684">
      <w:bodyDiv w:val="1"/>
      <w:marLeft w:val="0"/>
      <w:marRight w:val="0"/>
      <w:marTop w:val="0"/>
      <w:marBottom w:val="0"/>
      <w:divBdr>
        <w:top w:val="none" w:sz="0" w:space="0" w:color="auto"/>
        <w:left w:val="none" w:sz="0" w:space="0" w:color="auto"/>
        <w:bottom w:val="none" w:sz="0" w:space="0" w:color="auto"/>
        <w:right w:val="none" w:sz="0" w:space="0" w:color="auto"/>
      </w:divBdr>
    </w:div>
    <w:div w:id="104541193">
      <w:bodyDiv w:val="1"/>
      <w:marLeft w:val="0"/>
      <w:marRight w:val="0"/>
      <w:marTop w:val="0"/>
      <w:marBottom w:val="0"/>
      <w:divBdr>
        <w:top w:val="none" w:sz="0" w:space="0" w:color="auto"/>
        <w:left w:val="none" w:sz="0" w:space="0" w:color="auto"/>
        <w:bottom w:val="none" w:sz="0" w:space="0" w:color="auto"/>
        <w:right w:val="none" w:sz="0" w:space="0" w:color="auto"/>
      </w:divBdr>
    </w:div>
    <w:div w:id="124592265">
      <w:bodyDiv w:val="1"/>
      <w:marLeft w:val="0"/>
      <w:marRight w:val="0"/>
      <w:marTop w:val="0"/>
      <w:marBottom w:val="0"/>
      <w:divBdr>
        <w:top w:val="none" w:sz="0" w:space="0" w:color="auto"/>
        <w:left w:val="none" w:sz="0" w:space="0" w:color="auto"/>
        <w:bottom w:val="none" w:sz="0" w:space="0" w:color="auto"/>
        <w:right w:val="none" w:sz="0" w:space="0" w:color="auto"/>
      </w:divBdr>
    </w:div>
    <w:div w:id="138347085">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46821278">
      <w:bodyDiv w:val="1"/>
      <w:marLeft w:val="0"/>
      <w:marRight w:val="0"/>
      <w:marTop w:val="0"/>
      <w:marBottom w:val="0"/>
      <w:divBdr>
        <w:top w:val="none" w:sz="0" w:space="0" w:color="auto"/>
        <w:left w:val="none" w:sz="0" w:space="0" w:color="auto"/>
        <w:bottom w:val="none" w:sz="0" w:space="0" w:color="auto"/>
        <w:right w:val="none" w:sz="0" w:space="0" w:color="auto"/>
      </w:divBdr>
    </w:div>
    <w:div w:id="154227338">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179006077">
      <w:bodyDiv w:val="1"/>
      <w:marLeft w:val="0"/>
      <w:marRight w:val="0"/>
      <w:marTop w:val="0"/>
      <w:marBottom w:val="0"/>
      <w:divBdr>
        <w:top w:val="none" w:sz="0" w:space="0" w:color="auto"/>
        <w:left w:val="none" w:sz="0" w:space="0" w:color="auto"/>
        <w:bottom w:val="none" w:sz="0" w:space="0" w:color="auto"/>
        <w:right w:val="none" w:sz="0" w:space="0" w:color="auto"/>
      </w:divBdr>
    </w:div>
    <w:div w:id="236062142">
      <w:bodyDiv w:val="1"/>
      <w:marLeft w:val="0"/>
      <w:marRight w:val="0"/>
      <w:marTop w:val="0"/>
      <w:marBottom w:val="0"/>
      <w:divBdr>
        <w:top w:val="none" w:sz="0" w:space="0" w:color="auto"/>
        <w:left w:val="none" w:sz="0" w:space="0" w:color="auto"/>
        <w:bottom w:val="none" w:sz="0" w:space="0" w:color="auto"/>
        <w:right w:val="none" w:sz="0" w:space="0" w:color="auto"/>
      </w:divBdr>
    </w:div>
    <w:div w:id="238558854">
      <w:bodyDiv w:val="1"/>
      <w:marLeft w:val="0"/>
      <w:marRight w:val="0"/>
      <w:marTop w:val="0"/>
      <w:marBottom w:val="0"/>
      <w:divBdr>
        <w:top w:val="none" w:sz="0" w:space="0" w:color="auto"/>
        <w:left w:val="none" w:sz="0" w:space="0" w:color="auto"/>
        <w:bottom w:val="none" w:sz="0" w:space="0" w:color="auto"/>
        <w:right w:val="none" w:sz="0" w:space="0" w:color="auto"/>
      </w:divBdr>
    </w:div>
    <w:div w:id="246961453">
      <w:bodyDiv w:val="1"/>
      <w:marLeft w:val="0"/>
      <w:marRight w:val="0"/>
      <w:marTop w:val="0"/>
      <w:marBottom w:val="0"/>
      <w:divBdr>
        <w:top w:val="none" w:sz="0" w:space="0" w:color="auto"/>
        <w:left w:val="none" w:sz="0" w:space="0" w:color="auto"/>
        <w:bottom w:val="none" w:sz="0" w:space="0" w:color="auto"/>
        <w:right w:val="none" w:sz="0" w:space="0" w:color="auto"/>
      </w:divBdr>
    </w:div>
    <w:div w:id="253787385">
      <w:bodyDiv w:val="1"/>
      <w:marLeft w:val="0"/>
      <w:marRight w:val="0"/>
      <w:marTop w:val="0"/>
      <w:marBottom w:val="0"/>
      <w:divBdr>
        <w:top w:val="none" w:sz="0" w:space="0" w:color="auto"/>
        <w:left w:val="none" w:sz="0" w:space="0" w:color="auto"/>
        <w:bottom w:val="none" w:sz="0" w:space="0" w:color="auto"/>
        <w:right w:val="none" w:sz="0" w:space="0" w:color="auto"/>
      </w:divBdr>
    </w:div>
    <w:div w:id="283661278">
      <w:bodyDiv w:val="1"/>
      <w:marLeft w:val="0"/>
      <w:marRight w:val="0"/>
      <w:marTop w:val="0"/>
      <w:marBottom w:val="0"/>
      <w:divBdr>
        <w:top w:val="none" w:sz="0" w:space="0" w:color="auto"/>
        <w:left w:val="none" w:sz="0" w:space="0" w:color="auto"/>
        <w:bottom w:val="none" w:sz="0" w:space="0" w:color="auto"/>
        <w:right w:val="none" w:sz="0" w:space="0" w:color="auto"/>
      </w:divBdr>
    </w:div>
    <w:div w:id="292639314">
      <w:bodyDiv w:val="1"/>
      <w:marLeft w:val="0"/>
      <w:marRight w:val="0"/>
      <w:marTop w:val="0"/>
      <w:marBottom w:val="0"/>
      <w:divBdr>
        <w:top w:val="none" w:sz="0" w:space="0" w:color="auto"/>
        <w:left w:val="none" w:sz="0" w:space="0" w:color="auto"/>
        <w:bottom w:val="none" w:sz="0" w:space="0" w:color="auto"/>
        <w:right w:val="none" w:sz="0" w:space="0" w:color="auto"/>
      </w:divBdr>
    </w:div>
    <w:div w:id="300161133">
      <w:bodyDiv w:val="1"/>
      <w:marLeft w:val="0"/>
      <w:marRight w:val="0"/>
      <w:marTop w:val="0"/>
      <w:marBottom w:val="0"/>
      <w:divBdr>
        <w:top w:val="none" w:sz="0" w:space="0" w:color="auto"/>
        <w:left w:val="none" w:sz="0" w:space="0" w:color="auto"/>
        <w:bottom w:val="none" w:sz="0" w:space="0" w:color="auto"/>
        <w:right w:val="none" w:sz="0" w:space="0" w:color="auto"/>
      </w:divBdr>
    </w:div>
    <w:div w:id="301816060">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14459445">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354893985">
      <w:bodyDiv w:val="1"/>
      <w:marLeft w:val="0"/>
      <w:marRight w:val="0"/>
      <w:marTop w:val="0"/>
      <w:marBottom w:val="0"/>
      <w:divBdr>
        <w:top w:val="none" w:sz="0" w:space="0" w:color="auto"/>
        <w:left w:val="none" w:sz="0" w:space="0" w:color="auto"/>
        <w:bottom w:val="none" w:sz="0" w:space="0" w:color="auto"/>
        <w:right w:val="none" w:sz="0" w:space="0" w:color="auto"/>
      </w:divBdr>
    </w:div>
    <w:div w:id="355084269">
      <w:bodyDiv w:val="1"/>
      <w:marLeft w:val="0"/>
      <w:marRight w:val="0"/>
      <w:marTop w:val="0"/>
      <w:marBottom w:val="0"/>
      <w:divBdr>
        <w:top w:val="none" w:sz="0" w:space="0" w:color="auto"/>
        <w:left w:val="none" w:sz="0" w:space="0" w:color="auto"/>
        <w:bottom w:val="none" w:sz="0" w:space="0" w:color="auto"/>
        <w:right w:val="none" w:sz="0" w:space="0" w:color="auto"/>
      </w:divBdr>
    </w:div>
    <w:div w:id="396248049">
      <w:bodyDiv w:val="1"/>
      <w:marLeft w:val="0"/>
      <w:marRight w:val="0"/>
      <w:marTop w:val="0"/>
      <w:marBottom w:val="0"/>
      <w:divBdr>
        <w:top w:val="none" w:sz="0" w:space="0" w:color="auto"/>
        <w:left w:val="none" w:sz="0" w:space="0" w:color="auto"/>
        <w:bottom w:val="none" w:sz="0" w:space="0" w:color="auto"/>
        <w:right w:val="none" w:sz="0" w:space="0" w:color="auto"/>
      </w:divBdr>
    </w:div>
    <w:div w:id="414937449">
      <w:bodyDiv w:val="1"/>
      <w:marLeft w:val="0"/>
      <w:marRight w:val="0"/>
      <w:marTop w:val="0"/>
      <w:marBottom w:val="0"/>
      <w:divBdr>
        <w:top w:val="none" w:sz="0" w:space="0" w:color="auto"/>
        <w:left w:val="none" w:sz="0" w:space="0" w:color="auto"/>
        <w:bottom w:val="none" w:sz="0" w:space="0" w:color="auto"/>
        <w:right w:val="none" w:sz="0" w:space="0" w:color="auto"/>
      </w:divBdr>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42503113">
      <w:bodyDiv w:val="1"/>
      <w:marLeft w:val="0"/>
      <w:marRight w:val="0"/>
      <w:marTop w:val="0"/>
      <w:marBottom w:val="0"/>
      <w:divBdr>
        <w:top w:val="none" w:sz="0" w:space="0" w:color="auto"/>
        <w:left w:val="none" w:sz="0" w:space="0" w:color="auto"/>
        <w:bottom w:val="none" w:sz="0" w:space="0" w:color="auto"/>
        <w:right w:val="none" w:sz="0" w:space="0" w:color="auto"/>
      </w:divBdr>
    </w:div>
    <w:div w:id="467358971">
      <w:bodyDiv w:val="1"/>
      <w:marLeft w:val="0"/>
      <w:marRight w:val="0"/>
      <w:marTop w:val="0"/>
      <w:marBottom w:val="0"/>
      <w:divBdr>
        <w:top w:val="none" w:sz="0" w:space="0" w:color="auto"/>
        <w:left w:val="none" w:sz="0" w:space="0" w:color="auto"/>
        <w:bottom w:val="none" w:sz="0" w:space="0" w:color="auto"/>
        <w:right w:val="none" w:sz="0" w:space="0" w:color="auto"/>
      </w:divBdr>
    </w:div>
    <w:div w:id="467548411">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495464673">
      <w:bodyDiv w:val="1"/>
      <w:marLeft w:val="0"/>
      <w:marRight w:val="0"/>
      <w:marTop w:val="0"/>
      <w:marBottom w:val="0"/>
      <w:divBdr>
        <w:top w:val="none" w:sz="0" w:space="0" w:color="auto"/>
        <w:left w:val="none" w:sz="0" w:space="0" w:color="auto"/>
        <w:bottom w:val="none" w:sz="0" w:space="0" w:color="auto"/>
        <w:right w:val="none" w:sz="0" w:space="0" w:color="auto"/>
      </w:divBdr>
    </w:div>
    <w:div w:id="508834833">
      <w:bodyDiv w:val="1"/>
      <w:marLeft w:val="0"/>
      <w:marRight w:val="0"/>
      <w:marTop w:val="0"/>
      <w:marBottom w:val="0"/>
      <w:divBdr>
        <w:top w:val="none" w:sz="0" w:space="0" w:color="auto"/>
        <w:left w:val="none" w:sz="0" w:space="0" w:color="auto"/>
        <w:bottom w:val="none" w:sz="0" w:space="0" w:color="auto"/>
        <w:right w:val="none" w:sz="0" w:space="0" w:color="auto"/>
      </w:divBdr>
    </w:div>
    <w:div w:id="534730634">
      <w:bodyDiv w:val="1"/>
      <w:marLeft w:val="0"/>
      <w:marRight w:val="0"/>
      <w:marTop w:val="0"/>
      <w:marBottom w:val="0"/>
      <w:divBdr>
        <w:top w:val="none" w:sz="0" w:space="0" w:color="auto"/>
        <w:left w:val="none" w:sz="0" w:space="0" w:color="auto"/>
        <w:bottom w:val="none" w:sz="0" w:space="0" w:color="auto"/>
        <w:right w:val="none" w:sz="0" w:space="0" w:color="auto"/>
      </w:divBdr>
    </w:div>
    <w:div w:id="535584178">
      <w:bodyDiv w:val="1"/>
      <w:marLeft w:val="0"/>
      <w:marRight w:val="0"/>
      <w:marTop w:val="0"/>
      <w:marBottom w:val="0"/>
      <w:divBdr>
        <w:top w:val="none" w:sz="0" w:space="0" w:color="auto"/>
        <w:left w:val="none" w:sz="0" w:space="0" w:color="auto"/>
        <w:bottom w:val="none" w:sz="0" w:space="0" w:color="auto"/>
        <w:right w:val="none" w:sz="0" w:space="0" w:color="auto"/>
      </w:divBdr>
    </w:div>
    <w:div w:id="555429529">
      <w:bodyDiv w:val="1"/>
      <w:marLeft w:val="0"/>
      <w:marRight w:val="0"/>
      <w:marTop w:val="0"/>
      <w:marBottom w:val="0"/>
      <w:divBdr>
        <w:top w:val="none" w:sz="0" w:space="0" w:color="auto"/>
        <w:left w:val="none" w:sz="0" w:space="0" w:color="auto"/>
        <w:bottom w:val="none" w:sz="0" w:space="0" w:color="auto"/>
        <w:right w:val="none" w:sz="0" w:space="0" w:color="auto"/>
      </w:divBdr>
    </w:div>
    <w:div w:id="596641783">
      <w:bodyDiv w:val="1"/>
      <w:marLeft w:val="0"/>
      <w:marRight w:val="0"/>
      <w:marTop w:val="0"/>
      <w:marBottom w:val="0"/>
      <w:divBdr>
        <w:top w:val="none" w:sz="0" w:space="0" w:color="auto"/>
        <w:left w:val="none" w:sz="0" w:space="0" w:color="auto"/>
        <w:bottom w:val="none" w:sz="0" w:space="0" w:color="auto"/>
        <w:right w:val="none" w:sz="0" w:space="0" w:color="auto"/>
      </w:divBdr>
    </w:div>
    <w:div w:id="634719063">
      <w:bodyDiv w:val="1"/>
      <w:marLeft w:val="0"/>
      <w:marRight w:val="0"/>
      <w:marTop w:val="0"/>
      <w:marBottom w:val="0"/>
      <w:divBdr>
        <w:top w:val="none" w:sz="0" w:space="0" w:color="auto"/>
        <w:left w:val="none" w:sz="0" w:space="0" w:color="auto"/>
        <w:bottom w:val="none" w:sz="0" w:space="0" w:color="auto"/>
        <w:right w:val="none" w:sz="0" w:space="0" w:color="auto"/>
      </w:divBdr>
    </w:div>
    <w:div w:id="661935903">
      <w:bodyDiv w:val="1"/>
      <w:marLeft w:val="0"/>
      <w:marRight w:val="0"/>
      <w:marTop w:val="0"/>
      <w:marBottom w:val="0"/>
      <w:divBdr>
        <w:top w:val="none" w:sz="0" w:space="0" w:color="auto"/>
        <w:left w:val="none" w:sz="0" w:space="0" w:color="auto"/>
        <w:bottom w:val="none" w:sz="0" w:space="0" w:color="auto"/>
        <w:right w:val="none" w:sz="0" w:space="0" w:color="auto"/>
      </w:divBdr>
    </w:div>
    <w:div w:id="664210999">
      <w:bodyDiv w:val="1"/>
      <w:marLeft w:val="0"/>
      <w:marRight w:val="0"/>
      <w:marTop w:val="0"/>
      <w:marBottom w:val="0"/>
      <w:divBdr>
        <w:top w:val="none" w:sz="0" w:space="0" w:color="auto"/>
        <w:left w:val="none" w:sz="0" w:space="0" w:color="auto"/>
        <w:bottom w:val="none" w:sz="0" w:space="0" w:color="auto"/>
        <w:right w:val="none" w:sz="0" w:space="0" w:color="auto"/>
      </w:divBdr>
    </w:div>
    <w:div w:id="664630399">
      <w:bodyDiv w:val="1"/>
      <w:marLeft w:val="0"/>
      <w:marRight w:val="0"/>
      <w:marTop w:val="0"/>
      <w:marBottom w:val="0"/>
      <w:divBdr>
        <w:top w:val="none" w:sz="0" w:space="0" w:color="auto"/>
        <w:left w:val="none" w:sz="0" w:space="0" w:color="auto"/>
        <w:bottom w:val="none" w:sz="0" w:space="0" w:color="auto"/>
        <w:right w:val="none" w:sz="0" w:space="0" w:color="auto"/>
      </w:divBdr>
    </w:div>
    <w:div w:id="667753917">
      <w:bodyDiv w:val="1"/>
      <w:marLeft w:val="0"/>
      <w:marRight w:val="0"/>
      <w:marTop w:val="0"/>
      <w:marBottom w:val="0"/>
      <w:divBdr>
        <w:top w:val="none" w:sz="0" w:space="0" w:color="auto"/>
        <w:left w:val="none" w:sz="0" w:space="0" w:color="auto"/>
        <w:bottom w:val="none" w:sz="0" w:space="0" w:color="auto"/>
        <w:right w:val="none" w:sz="0" w:space="0" w:color="auto"/>
      </w:divBdr>
    </w:div>
    <w:div w:id="692999395">
      <w:bodyDiv w:val="1"/>
      <w:marLeft w:val="0"/>
      <w:marRight w:val="0"/>
      <w:marTop w:val="0"/>
      <w:marBottom w:val="0"/>
      <w:divBdr>
        <w:top w:val="none" w:sz="0" w:space="0" w:color="auto"/>
        <w:left w:val="none" w:sz="0" w:space="0" w:color="auto"/>
        <w:bottom w:val="none" w:sz="0" w:space="0" w:color="auto"/>
        <w:right w:val="none" w:sz="0" w:space="0" w:color="auto"/>
      </w:divBdr>
    </w:div>
    <w:div w:id="708069089">
      <w:bodyDiv w:val="1"/>
      <w:marLeft w:val="0"/>
      <w:marRight w:val="0"/>
      <w:marTop w:val="0"/>
      <w:marBottom w:val="0"/>
      <w:divBdr>
        <w:top w:val="none" w:sz="0" w:space="0" w:color="auto"/>
        <w:left w:val="none" w:sz="0" w:space="0" w:color="auto"/>
        <w:bottom w:val="none" w:sz="0" w:space="0" w:color="auto"/>
        <w:right w:val="none" w:sz="0" w:space="0" w:color="auto"/>
      </w:divBdr>
    </w:div>
    <w:div w:id="738134895">
      <w:bodyDiv w:val="1"/>
      <w:marLeft w:val="0"/>
      <w:marRight w:val="0"/>
      <w:marTop w:val="0"/>
      <w:marBottom w:val="0"/>
      <w:divBdr>
        <w:top w:val="none" w:sz="0" w:space="0" w:color="auto"/>
        <w:left w:val="none" w:sz="0" w:space="0" w:color="auto"/>
        <w:bottom w:val="none" w:sz="0" w:space="0" w:color="auto"/>
        <w:right w:val="none" w:sz="0" w:space="0" w:color="auto"/>
      </w:divBdr>
    </w:div>
    <w:div w:id="748845857">
      <w:bodyDiv w:val="1"/>
      <w:marLeft w:val="0"/>
      <w:marRight w:val="0"/>
      <w:marTop w:val="0"/>
      <w:marBottom w:val="0"/>
      <w:divBdr>
        <w:top w:val="none" w:sz="0" w:space="0" w:color="auto"/>
        <w:left w:val="none" w:sz="0" w:space="0" w:color="auto"/>
        <w:bottom w:val="none" w:sz="0" w:space="0" w:color="auto"/>
        <w:right w:val="none" w:sz="0" w:space="0" w:color="auto"/>
      </w:divBdr>
    </w:div>
    <w:div w:id="759376497">
      <w:bodyDiv w:val="1"/>
      <w:marLeft w:val="0"/>
      <w:marRight w:val="0"/>
      <w:marTop w:val="0"/>
      <w:marBottom w:val="0"/>
      <w:divBdr>
        <w:top w:val="none" w:sz="0" w:space="0" w:color="auto"/>
        <w:left w:val="none" w:sz="0" w:space="0" w:color="auto"/>
        <w:bottom w:val="none" w:sz="0" w:space="0" w:color="auto"/>
        <w:right w:val="none" w:sz="0" w:space="0" w:color="auto"/>
      </w:divBdr>
    </w:div>
    <w:div w:id="763301091">
      <w:bodyDiv w:val="1"/>
      <w:marLeft w:val="0"/>
      <w:marRight w:val="0"/>
      <w:marTop w:val="0"/>
      <w:marBottom w:val="0"/>
      <w:divBdr>
        <w:top w:val="none" w:sz="0" w:space="0" w:color="auto"/>
        <w:left w:val="none" w:sz="0" w:space="0" w:color="auto"/>
        <w:bottom w:val="none" w:sz="0" w:space="0" w:color="auto"/>
        <w:right w:val="none" w:sz="0" w:space="0" w:color="auto"/>
      </w:divBdr>
    </w:div>
    <w:div w:id="793988436">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23936910">
      <w:bodyDiv w:val="1"/>
      <w:marLeft w:val="0"/>
      <w:marRight w:val="0"/>
      <w:marTop w:val="0"/>
      <w:marBottom w:val="0"/>
      <w:divBdr>
        <w:top w:val="none" w:sz="0" w:space="0" w:color="auto"/>
        <w:left w:val="none" w:sz="0" w:space="0" w:color="auto"/>
        <w:bottom w:val="none" w:sz="0" w:space="0" w:color="auto"/>
        <w:right w:val="none" w:sz="0" w:space="0" w:color="auto"/>
      </w:divBdr>
    </w:div>
    <w:div w:id="838154597">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866914595">
      <w:bodyDiv w:val="1"/>
      <w:marLeft w:val="0"/>
      <w:marRight w:val="0"/>
      <w:marTop w:val="0"/>
      <w:marBottom w:val="0"/>
      <w:divBdr>
        <w:top w:val="none" w:sz="0" w:space="0" w:color="auto"/>
        <w:left w:val="none" w:sz="0" w:space="0" w:color="auto"/>
        <w:bottom w:val="none" w:sz="0" w:space="0" w:color="auto"/>
        <w:right w:val="none" w:sz="0" w:space="0" w:color="auto"/>
      </w:divBdr>
    </w:div>
    <w:div w:id="877739537">
      <w:bodyDiv w:val="1"/>
      <w:marLeft w:val="0"/>
      <w:marRight w:val="0"/>
      <w:marTop w:val="0"/>
      <w:marBottom w:val="0"/>
      <w:divBdr>
        <w:top w:val="none" w:sz="0" w:space="0" w:color="auto"/>
        <w:left w:val="none" w:sz="0" w:space="0" w:color="auto"/>
        <w:bottom w:val="none" w:sz="0" w:space="0" w:color="auto"/>
        <w:right w:val="none" w:sz="0" w:space="0" w:color="auto"/>
      </w:divBdr>
    </w:div>
    <w:div w:id="889803273">
      <w:bodyDiv w:val="1"/>
      <w:marLeft w:val="0"/>
      <w:marRight w:val="0"/>
      <w:marTop w:val="0"/>
      <w:marBottom w:val="0"/>
      <w:divBdr>
        <w:top w:val="none" w:sz="0" w:space="0" w:color="auto"/>
        <w:left w:val="none" w:sz="0" w:space="0" w:color="auto"/>
        <w:bottom w:val="none" w:sz="0" w:space="0" w:color="auto"/>
        <w:right w:val="none" w:sz="0" w:space="0" w:color="auto"/>
      </w:divBdr>
    </w:div>
    <w:div w:id="920989193">
      <w:bodyDiv w:val="1"/>
      <w:marLeft w:val="0"/>
      <w:marRight w:val="0"/>
      <w:marTop w:val="0"/>
      <w:marBottom w:val="0"/>
      <w:divBdr>
        <w:top w:val="none" w:sz="0" w:space="0" w:color="auto"/>
        <w:left w:val="none" w:sz="0" w:space="0" w:color="auto"/>
        <w:bottom w:val="none" w:sz="0" w:space="0" w:color="auto"/>
        <w:right w:val="none" w:sz="0" w:space="0" w:color="auto"/>
      </w:divBdr>
    </w:div>
    <w:div w:id="932711453">
      <w:bodyDiv w:val="1"/>
      <w:marLeft w:val="0"/>
      <w:marRight w:val="0"/>
      <w:marTop w:val="0"/>
      <w:marBottom w:val="0"/>
      <w:divBdr>
        <w:top w:val="none" w:sz="0" w:space="0" w:color="auto"/>
        <w:left w:val="none" w:sz="0" w:space="0" w:color="auto"/>
        <w:bottom w:val="none" w:sz="0" w:space="0" w:color="auto"/>
        <w:right w:val="none" w:sz="0" w:space="0" w:color="auto"/>
      </w:divBdr>
    </w:div>
    <w:div w:id="934478764">
      <w:bodyDiv w:val="1"/>
      <w:marLeft w:val="0"/>
      <w:marRight w:val="0"/>
      <w:marTop w:val="0"/>
      <w:marBottom w:val="0"/>
      <w:divBdr>
        <w:top w:val="none" w:sz="0" w:space="0" w:color="auto"/>
        <w:left w:val="none" w:sz="0" w:space="0" w:color="auto"/>
        <w:bottom w:val="none" w:sz="0" w:space="0" w:color="auto"/>
        <w:right w:val="none" w:sz="0" w:space="0" w:color="auto"/>
      </w:divBdr>
    </w:div>
    <w:div w:id="944849799">
      <w:bodyDiv w:val="1"/>
      <w:marLeft w:val="0"/>
      <w:marRight w:val="0"/>
      <w:marTop w:val="0"/>
      <w:marBottom w:val="0"/>
      <w:divBdr>
        <w:top w:val="none" w:sz="0" w:space="0" w:color="auto"/>
        <w:left w:val="none" w:sz="0" w:space="0" w:color="auto"/>
        <w:bottom w:val="none" w:sz="0" w:space="0" w:color="auto"/>
        <w:right w:val="none" w:sz="0" w:space="0" w:color="auto"/>
      </w:divBdr>
    </w:div>
    <w:div w:id="964778788">
      <w:bodyDiv w:val="1"/>
      <w:marLeft w:val="0"/>
      <w:marRight w:val="0"/>
      <w:marTop w:val="0"/>
      <w:marBottom w:val="0"/>
      <w:divBdr>
        <w:top w:val="none" w:sz="0" w:space="0" w:color="auto"/>
        <w:left w:val="none" w:sz="0" w:space="0" w:color="auto"/>
        <w:bottom w:val="none" w:sz="0" w:space="0" w:color="auto"/>
        <w:right w:val="none" w:sz="0" w:space="0" w:color="auto"/>
      </w:divBdr>
    </w:div>
    <w:div w:id="972563848">
      <w:bodyDiv w:val="1"/>
      <w:marLeft w:val="0"/>
      <w:marRight w:val="0"/>
      <w:marTop w:val="0"/>
      <w:marBottom w:val="0"/>
      <w:divBdr>
        <w:top w:val="none" w:sz="0" w:space="0" w:color="auto"/>
        <w:left w:val="none" w:sz="0" w:space="0" w:color="auto"/>
        <w:bottom w:val="none" w:sz="0" w:space="0" w:color="auto"/>
        <w:right w:val="none" w:sz="0" w:space="0" w:color="auto"/>
      </w:divBdr>
    </w:div>
    <w:div w:id="993878237">
      <w:bodyDiv w:val="1"/>
      <w:marLeft w:val="0"/>
      <w:marRight w:val="0"/>
      <w:marTop w:val="0"/>
      <w:marBottom w:val="0"/>
      <w:divBdr>
        <w:top w:val="none" w:sz="0" w:space="0" w:color="auto"/>
        <w:left w:val="none" w:sz="0" w:space="0" w:color="auto"/>
        <w:bottom w:val="none" w:sz="0" w:space="0" w:color="auto"/>
        <w:right w:val="none" w:sz="0" w:space="0" w:color="auto"/>
      </w:divBdr>
    </w:div>
    <w:div w:id="995497042">
      <w:bodyDiv w:val="1"/>
      <w:marLeft w:val="0"/>
      <w:marRight w:val="0"/>
      <w:marTop w:val="0"/>
      <w:marBottom w:val="0"/>
      <w:divBdr>
        <w:top w:val="none" w:sz="0" w:space="0" w:color="auto"/>
        <w:left w:val="none" w:sz="0" w:space="0" w:color="auto"/>
        <w:bottom w:val="none" w:sz="0" w:space="0" w:color="auto"/>
        <w:right w:val="none" w:sz="0" w:space="0" w:color="auto"/>
      </w:divBdr>
    </w:div>
    <w:div w:id="996688025">
      <w:bodyDiv w:val="1"/>
      <w:marLeft w:val="0"/>
      <w:marRight w:val="0"/>
      <w:marTop w:val="0"/>
      <w:marBottom w:val="0"/>
      <w:divBdr>
        <w:top w:val="none" w:sz="0" w:space="0" w:color="auto"/>
        <w:left w:val="none" w:sz="0" w:space="0" w:color="auto"/>
        <w:bottom w:val="none" w:sz="0" w:space="0" w:color="auto"/>
        <w:right w:val="none" w:sz="0" w:space="0" w:color="auto"/>
      </w:divBdr>
    </w:div>
    <w:div w:id="1020083628">
      <w:bodyDiv w:val="1"/>
      <w:marLeft w:val="0"/>
      <w:marRight w:val="0"/>
      <w:marTop w:val="0"/>
      <w:marBottom w:val="0"/>
      <w:divBdr>
        <w:top w:val="none" w:sz="0" w:space="0" w:color="auto"/>
        <w:left w:val="none" w:sz="0" w:space="0" w:color="auto"/>
        <w:bottom w:val="none" w:sz="0" w:space="0" w:color="auto"/>
        <w:right w:val="none" w:sz="0" w:space="0" w:color="auto"/>
      </w:divBdr>
    </w:div>
    <w:div w:id="1029989891">
      <w:bodyDiv w:val="1"/>
      <w:marLeft w:val="0"/>
      <w:marRight w:val="0"/>
      <w:marTop w:val="0"/>
      <w:marBottom w:val="0"/>
      <w:divBdr>
        <w:top w:val="none" w:sz="0" w:space="0" w:color="auto"/>
        <w:left w:val="none" w:sz="0" w:space="0" w:color="auto"/>
        <w:bottom w:val="none" w:sz="0" w:space="0" w:color="auto"/>
        <w:right w:val="none" w:sz="0" w:space="0" w:color="auto"/>
      </w:divBdr>
    </w:div>
    <w:div w:id="1049960982">
      <w:bodyDiv w:val="1"/>
      <w:marLeft w:val="0"/>
      <w:marRight w:val="0"/>
      <w:marTop w:val="0"/>
      <w:marBottom w:val="0"/>
      <w:divBdr>
        <w:top w:val="none" w:sz="0" w:space="0" w:color="auto"/>
        <w:left w:val="none" w:sz="0" w:space="0" w:color="auto"/>
        <w:bottom w:val="none" w:sz="0" w:space="0" w:color="auto"/>
        <w:right w:val="none" w:sz="0" w:space="0" w:color="auto"/>
      </w:divBdr>
    </w:div>
    <w:div w:id="1066607991">
      <w:bodyDiv w:val="1"/>
      <w:marLeft w:val="0"/>
      <w:marRight w:val="0"/>
      <w:marTop w:val="0"/>
      <w:marBottom w:val="0"/>
      <w:divBdr>
        <w:top w:val="none" w:sz="0" w:space="0" w:color="auto"/>
        <w:left w:val="none" w:sz="0" w:space="0" w:color="auto"/>
        <w:bottom w:val="none" w:sz="0" w:space="0" w:color="auto"/>
        <w:right w:val="none" w:sz="0" w:space="0" w:color="auto"/>
      </w:divBdr>
    </w:div>
    <w:div w:id="1070541606">
      <w:bodyDiv w:val="1"/>
      <w:marLeft w:val="0"/>
      <w:marRight w:val="0"/>
      <w:marTop w:val="0"/>
      <w:marBottom w:val="0"/>
      <w:divBdr>
        <w:top w:val="none" w:sz="0" w:space="0" w:color="auto"/>
        <w:left w:val="none" w:sz="0" w:space="0" w:color="auto"/>
        <w:bottom w:val="none" w:sz="0" w:space="0" w:color="auto"/>
        <w:right w:val="none" w:sz="0" w:space="0" w:color="auto"/>
      </w:divBdr>
    </w:div>
    <w:div w:id="1081291775">
      <w:bodyDiv w:val="1"/>
      <w:marLeft w:val="0"/>
      <w:marRight w:val="0"/>
      <w:marTop w:val="0"/>
      <w:marBottom w:val="0"/>
      <w:divBdr>
        <w:top w:val="none" w:sz="0" w:space="0" w:color="auto"/>
        <w:left w:val="none" w:sz="0" w:space="0" w:color="auto"/>
        <w:bottom w:val="none" w:sz="0" w:space="0" w:color="auto"/>
        <w:right w:val="none" w:sz="0" w:space="0" w:color="auto"/>
      </w:divBdr>
    </w:div>
    <w:div w:id="1083452518">
      <w:bodyDiv w:val="1"/>
      <w:marLeft w:val="0"/>
      <w:marRight w:val="0"/>
      <w:marTop w:val="0"/>
      <w:marBottom w:val="0"/>
      <w:divBdr>
        <w:top w:val="none" w:sz="0" w:space="0" w:color="auto"/>
        <w:left w:val="none" w:sz="0" w:space="0" w:color="auto"/>
        <w:bottom w:val="none" w:sz="0" w:space="0" w:color="auto"/>
        <w:right w:val="none" w:sz="0" w:space="0" w:color="auto"/>
      </w:divBdr>
    </w:div>
    <w:div w:id="1100219562">
      <w:bodyDiv w:val="1"/>
      <w:marLeft w:val="0"/>
      <w:marRight w:val="0"/>
      <w:marTop w:val="0"/>
      <w:marBottom w:val="0"/>
      <w:divBdr>
        <w:top w:val="none" w:sz="0" w:space="0" w:color="auto"/>
        <w:left w:val="none" w:sz="0" w:space="0" w:color="auto"/>
        <w:bottom w:val="none" w:sz="0" w:space="0" w:color="auto"/>
        <w:right w:val="none" w:sz="0" w:space="0" w:color="auto"/>
      </w:divBdr>
    </w:div>
    <w:div w:id="1100494371">
      <w:bodyDiv w:val="1"/>
      <w:marLeft w:val="0"/>
      <w:marRight w:val="0"/>
      <w:marTop w:val="0"/>
      <w:marBottom w:val="0"/>
      <w:divBdr>
        <w:top w:val="none" w:sz="0" w:space="0" w:color="auto"/>
        <w:left w:val="none" w:sz="0" w:space="0" w:color="auto"/>
        <w:bottom w:val="none" w:sz="0" w:space="0" w:color="auto"/>
        <w:right w:val="none" w:sz="0" w:space="0" w:color="auto"/>
      </w:divBdr>
    </w:div>
    <w:div w:id="1113087422">
      <w:bodyDiv w:val="1"/>
      <w:marLeft w:val="0"/>
      <w:marRight w:val="0"/>
      <w:marTop w:val="0"/>
      <w:marBottom w:val="0"/>
      <w:divBdr>
        <w:top w:val="none" w:sz="0" w:space="0" w:color="auto"/>
        <w:left w:val="none" w:sz="0" w:space="0" w:color="auto"/>
        <w:bottom w:val="none" w:sz="0" w:space="0" w:color="auto"/>
        <w:right w:val="none" w:sz="0" w:space="0" w:color="auto"/>
      </w:divBdr>
    </w:div>
    <w:div w:id="1113746620">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21731557">
      <w:bodyDiv w:val="1"/>
      <w:marLeft w:val="0"/>
      <w:marRight w:val="0"/>
      <w:marTop w:val="0"/>
      <w:marBottom w:val="0"/>
      <w:divBdr>
        <w:top w:val="none" w:sz="0" w:space="0" w:color="auto"/>
        <w:left w:val="none" w:sz="0" w:space="0" w:color="auto"/>
        <w:bottom w:val="none" w:sz="0" w:space="0" w:color="auto"/>
        <w:right w:val="none" w:sz="0" w:space="0" w:color="auto"/>
      </w:divBdr>
    </w:div>
    <w:div w:id="1133984618">
      <w:bodyDiv w:val="1"/>
      <w:marLeft w:val="0"/>
      <w:marRight w:val="0"/>
      <w:marTop w:val="0"/>
      <w:marBottom w:val="0"/>
      <w:divBdr>
        <w:top w:val="none" w:sz="0" w:space="0" w:color="auto"/>
        <w:left w:val="none" w:sz="0" w:space="0" w:color="auto"/>
        <w:bottom w:val="none" w:sz="0" w:space="0" w:color="auto"/>
        <w:right w:val="none" w:sz="0" w:space="0" w:color="auto"/>
      </w:divBdr>
    </w:div>
    <w:div w:id="1149201389">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8306201">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71138715">
      <w:bodyDiv w:val="1"/>
      <w:marLeft w:val="0"/>
      <w:marRight w:val="0"/>
      <w:marTop w:val="0"/>
      <w:marBottom w:val="0"/>
      <w:divBdr>
        <w:top w:val="none" w:sz="0" w:space="0" w:color="auto"/>
        <w:left w:val="none" w:sz="0" w:space="0" w:color="auto"/>
        <w:bottom w:val="none" w:sz="0" w:space="0" w:color="auto"/>
        <w:right w:val="none" w:sz="0" w:space="0" w:color="auto"/>
      </w:divBdr>
    </w:div>
    <w:div w:id="1174344807">
      <w:bodyDiv w:val="1"/>
      <w:marLeft w:val="0"/>
      <w:marRight w:val="0"/>
      <w:marTop w:val="0"/>
      <w:marBottom w:val="0"/>
      <w:divBdr>
        <w:top w:val="none" w:sz="0" w:space="0" w:color="auto"/>
        <w:left w:val="none" w:sz="0" w:space="0" w:color="auto"/>
        <w:bottom w:val="none" w:sz="0" w:space="0" w:color="auto"/>
        <w:right w:val="none" w:sz="0" w:space="0" w:color="auto"/>
      </w:divBdr>
    </w:div>
    <w:div w:id="1176073789">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190803831">
      <w:bodyDiv w:val="1"/>
      <w:marLeft w:val="0"/>
      <w:marRight w:val="0"/>
      <w:marTop w:val="0"/>
      <w:marBottom w:val="0"/>
      <w:divBdr>
        <w:top w:val="none" w:sz="0" w:space="0" w:color="auto"/>
        <w:left w:val="none" w:sz="0" w:space="0" w:color="auto"/>
        <w:bottom w:val="none" w:sz="0" w:space="0" w:color="auto"/>
        <w:right w:val="none" w:sz="0" w:space="0" w:color="auto"/>
      </w:divBdr>
    </w:div>
    <w:div w:id="1209997771">
      <w:bodyDiv w:val="1"/>
      <w:marLeft w:val="0"/>
      <w:marRight w:val="0"/>
      <w:marTop w:val="0"/>
      <w:marBottom w:val="0"/>
      <w:divBdr>
        <w:top w:val="none" w:sz="0" w:space="0" w:color="auto"/>
        <w:left w:val="none" w:sz="0" w:space="0" w:color="auto"/>
        <w:bottom w:val="none" w:sz="0" w:space="0" w:color="auto"/>
        <w:right w:val="none" w:sz="0" w:space="0" w:color="auto"/>
      </w:divBdr>
    </w:div>
    <w:div w:id="1269042095">
      <w:bodyDiv w:val="1"/>
      <w:marLeft w:val="0"/>
      <w:marRight w:val="0"/>
      <w:marTop w:val="0"/>
      <w:marBottom w:val="0"/>
      <w:divBdr>
        <w:top w:val="none" w:sz="0" w:space="0" w:color="auto"/>
        <w:left w:val="none" w:sz="0" w:space="0" w:color="auto"/>
        <w:bottom w:val="none" w:sz="0" w:space="0" w:color="auto"/>
        <w:right w:val="none" w:sz="0" w:space="0" w:color="auto"/>
      </w:divBdr>
    </w:div>
    <w:div w:id="1297685144">
      <w:bodyDiv w:val="1"/>
      <w:marLeft w:val="0"/>
      <w:marRight w:val="0"/>
      <w:marTop w:val="0"/>
      <w:marBottom w:val="0"/>
      <w:divBdr>
        <w:top w:val="none" w:sz="0" w:space="0" w:color="auto"/>
        <w:left w:val="none" w:sz="0" w:space="0" w:color="auto"/>
        <w:bottom w:val="none" w:sz="0" w:space="0" w:color="auto"/>
        <w:right w:val="none" w:sz="0" w:space="0" w:color="auto"/>
      </w:divBdr>
    </w:div>
    <w:div w:id="1301036763">
      <w:bodyDiv w:val="1"/>
      <w:marLeft w:val="0"/>
      <w:marRight w:val="0"/>
      <w:marTop w:val="0"/>
      <w:marBottom w:val="0"/>
      <w:divBdr>
        <w:top w:val="none" w:sz="0" w:space="0" w:color="auto"/>
        <w:left w:val="none" w:sz="0" w:space="0" w:color="auto"/>
        <w:bottom w:val="none" w:sz="0" w:space="0" w:color="auto"/>
        <w:right w:val="none" w:sz="0" w:space="0" w:color="auto"/>
      </w:divBdr>
    </w:div>
    <w:div w:id="1306659970">
      <w:bodyDiv w:val="1"/>
      <w:marLeft w:val="0"/>
      <w:marRight w:val="0"/>
      <w:marTop w:val="0"/>
      <w:marBottom w:val="0"/>
      <w:divBdr>
        <w:top w:val="none" w:sz="0" w:space="0" w:color="auto"/>
        <w:left w:val="none" w:sz="0" w:space="0" w:color="auto"/>
        <w:bottom w:val="none" w:sz="0" w:space="0" w:color="auto"/>
        <w:right w:val="none" w:sz="0" w:space="0" w:color="auto"/>
      </w:divBdr>
    </w:div>
    <w:div w:id="1328092329">
      <w:bodyDiv w:val="1"/>
      <w:marLeft w:val="0"/>
      <w:marRight w:val="0"/>
      <w:marTop w:val="0"/>
      <w:marBottom w:val="0"/>
      <w:divBdr>
        <w:top w:val="none" w:sz="0" w:space="0" w:color="auto"/>
        <w:left w:val="none" w:sz="0" w:space="0" w:color="auto"/>
        <w:bottom w:val="none" w:sz="0" w:space="0" w:color="auto"/>
        <w:right w:val="none" w:sz="0" w:space="0" w:color="auto"/>
      </w:divBdr>
    </w:div>
    <w:div w:id="1352758558">
      <w:bodyDiv w:val="1"/>
      <w:marLeft w:val="0"/>
      <w:marRight w:val="0"/>
      <w:marTop w:val="0"/>
      <w:marBottom w:val="0"/>
      <w:divBdr>
        <w:top w:val="none" w:sz="0" w:space="0" w:color="auto"/>
        <w:left w:val="none" w:sz="0" w:space="0" w:color="auto"/>
        <w:bottom w:val="none" w:sz="0" w:space="0" w:color="auto"/>
        <w:right w:val="none" w:sz="0" w:space="0" w:color="auto"/>
      </w:divBdr>
    </w:div>
    <w:div w:id="1370450738">
      <w:bodyDiv w:val="1"/>
      <w:marLeft w:val="0"/>
      <w:marRight w:val="0"/>
      <w:marTop w:val="0"/>
      <w:marBottom w:val="0"/>
      <w:divBdr>
        <w:top w:val="none" w:sz="0" w:space="0" w:color="auto"/>
        <w:left w:val="none" w:sz="0" w:space="0" w:color="auto"/>
        <w:bottom w:val="none" w:sz="0" w:space="0" w:color="auto"/>
        <w:right w:val="none" w:sz="0" w:space="0" w:color="auto"/>
      </w:divBdr>
    </w:div>
    <w:div w:id="1389380121">
      <w:bodyDiv w:val="1"/>
      <w:marLeft w:val="0"/>
      <w:marRight w:val="0"/>
      <w:marTop w:val="0"/>
      <w:marBottom w:val="0"/>
      <w:divBdr>
        <w:top w:val="none" w:sz="0" w:space="0" w:color="auto"/>
        <w:left w:val="none" w:sz="0" w:space="0" w:color="auto"/>
        <w:bottom w:val="none" w:sz="0" w:space="0" w:color="auto"/>
        <w:right w:val="none" w:sz="0" w:space="0" w:color="auto"/>
      </w:divBdr>
    </w:div>
    <w:div w:id="1408261045">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18133683">
      <w:bodyDiv w:val="1"/>
      <w:marLeft w:val="0"/>
      <w:marRight w:val="0"/>
      <w:marTop w:val="0"/>
      <w:marBottom w:val="0"/>
      <w:divBdr>
        <w:top w:val="none" w:sz="0" w:space="0" w:color="auto"/>
        <w:left w:val="none" w:sz="0" w:space="0" w:color="auto"/>
        <w:bottom w:val="none" w:sz="0" w:space="0" w:color="auto"/>
        <w:right w:val="none" w:sz="0" w:space="0" w:color="auto"/>
      </w:divBdr>
      <w:divsChild>
        <w:div w:id="425536454">
          <w:marLeft w:val="0"/>
          <w:marRight w:val="0"/>
          <w:marTop w:val="0"/>
          <w:marBottom w:val="0"/>
          <w:divBdr>
            <w:top w:val="none" w:sz="0" w:space="0" w:color="auto"/>
            <w:left w:val="none" w:sz="0" w:space="0" w:color="auto"/>
            <w:bottom w:val="none" w:sz="0" w:space="0" w:color="auto"/>
            <w:right w:val="none" w:sz="0" w:space="0" w:color="auto"/>
          </w:divBdr>
          <w:divsChild>
            <w:div w:id="595017219">
              <w:marLeft w:val="0"/>
              <w:marRight w:val="0"/>
              <w:marTop w:val="0"/>
              <w:marBottom w:val="0"/>
              <w:divBdr>
                <w:top w:val="none" w:sz="0" w:space="0" w:color="auto"/>
                <w:left w:val="none" w:sz="0" w:space="0" w:color="auto"/>
                <w:bottom w:val="none" w:sz="0" w:space="0" w:color="auto"/>
                <w:right w:val="none" w:sz="0" w:space="0" w:color="auto"/>
              </w:divBdr>
              <w:divsChild>
                <w:div w:id="1170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7527">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450591229">
      <w:bodyDiv w:val="1"/>
      <w:marLeft w:val="0"/>
      <w:marRight w:val="0"/>
      <w:marTop w:val="0"/>
      <w:marBottom w:val="0"/>
      <w:divBdr>
        <w:top w:val="none" w:sz="0" w:space="0" w:color="auto"/>
        <w:left w:val="none" w:sz="0" w:space="0" w:color="auto"/>
        <w:bottom w:val="none" w:sz="0" w:space="0" w:color="auto"/>
        <w:right w:val="none" w:sz="0" w:space="0" w:color="auto"/>
      </w:divBdr>
    </w:div>
    <w:div w:id="1473869984">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505316573">
      <w:bodyDiv w:val="1"/>
      <w:marLeft w:val="0"/>
      <w:marRight w:val="0"/>
      <w:marTop w:val="0"/>
      <w:marBottom w:val="0"/>
      <w:divBdr>
        <w:top w:val="none" w:sz="0" w:space="0" w:color="auto"/>
        <w:left w:val="none" w:sz="0" w:space="0" w:color="auto"/>
        <w:bottom w:val="none" w:sz="0" w:space="0" w:color="auto"/>
        <w:right w:val="none" w:sz="0" w:space="0" w:color="auto"/>
      </w:divBdr>
    </w:div>
    <w:div w:id="1545672245">
      <w:bodyDiv w:val="1"/>
      <w:marLeft w:val="0"/>
      <w:marRight w:val="0"/>
      <w:marTop w:val="0"/>
      <w:marBottom w:val="0"/>
      <w:divBdr>
        <w:top w:val="none" w:sz="0" w:space="0" w:color="auto"/>
        <w:left w:val="none" w:sz="0" w:space="0" w:color="auto"/>
        <w:bottom w:val="none" w:sz="0" w:space="0" w:color="auto"/>
        <w:right w:val="none" w:sz="0" w:space="0" w:color="auto"/>
      </w:divBdr>
    </w:div>
    <w:div w:id="1593316324">
      <w:bodyDiv w:val="1"/>
      <w:marLeft w:val="0"/>
      <w:marRight w:val="0"/>
      <w:marTop w:val="0"/>
      <w:marBottom w:val="0"/>
      <w:divBdr>
        <w:top w:val="none" w:sz="0" w:space="0" w:color="auto"/>
        <w:left w:val="none" w:sz="0" w:space="0" w:color="auto"/>
        <w:bottom w:val="none" w:sz="0" w:space="0" w:color="auto"/>
        <w:right w:val="none" w:sz="0" w:space="0" w:color="auto"/>
      </w:divBdr>
    </w:div>
    <w:div w:id="1611622901">
      <w:bodyDiv w:val="1"/>
      <w:marLeft w:val="0"/>
      <w:marRight w:val="0"/>
      <w:marTop w:val="0"/>
      <w:marBottom w:val="0"/>
      <w:divBdr>
        <w:top w:val="none" w:sz="0" w:space="0" w:color="auto"/>
        <w:left w:val="none" w:sz="0" w:space="0" w:color="auto"/>
        <w:bottom w:val="none" w:sz="0" w:space="0" w:color="auto"/>
        <w:right w:val="none" w:sz="0" w:space="0" w:color="auto"/>
      </w:divBdr>
    </w:div>
    <w:div w:id="1654605368">
      <w:bodyDiv w:val="1"/>
      <w:marLeft w:val="0"/>
      <w:marRight w:val="0"/>
      <w:marTop w:val="0"/>
      <w:marBottom w:val="0"/>
      <w:divBdr>
        <w:top w:val="none" w:sz="0" w:space="0" w:color="auto"/>
        <w:left w:val="none" w:sz="0" w:space="0" w:color="auto"/>
        <w:bottom w:val="none" w:sz="0" w:space="0" w:color="auto"/>
        <w:right w:val="none" w:sz="0" w:space="0" w:color="auto"/>
      </w:divBdr>
    </w:div>
    <w:div w:id="1691030545">
      <w:bodyDiv w:val="1"/>
      <w:marLeft w:val="0"/>
      <w:marRight w:val="0"/>
      <w:marTop w:val="0"/>
      <w:marBottom w:val="0"/>
      <w:divBdr>
        <w:top w:val="none" w:sz="0" w:space="0" w:color="auto"/>
        <w:left w:val="none" w:sz="0" w:space="0" w:color="auto"/>
        <w:bottom w:val="none" w:sz="0" w:space="0" w:color="auto"/>
        <w:right w:val="none" w:sz="0" w:space="0" w:color="auto"/>
      </w:divBdr>
    </w:div>
    <w:div w:id="1707874225">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789548554">
      <w:bodyDiv w:val="1"/>
      <w:marLeft w:val="0"/>
      <w:marRight w:val="0"/>
      <w:marTop w:val="0"/>
      <w:marBottom w:val="0"/>
      <w:divBdr>
        <w:top w:val="none" w:sz="0" w:space="0" w:color="auto"/>
        <w:left w:val="none" w:sz="0" w:space="0" w:color="auto"/>
        <w:bottom w:val="none" w:sz="0" w:space="0" w:color="auto"/>
        <w:right w:val="none" w:sz="0" w:space="0" w:color="auto"/>
      </w:divBdr>
    </w:div>
    <w:div w:id="1800611717">
      <w:bodyDiv w:val="1"/>
      <w:marLeft w:val="0"/>
      <w:marRight w:val="0"/>
      <w:marTop w:val="0"/>
      <w:marBottom w:val="0"/>
      <w:divBdr>
        <w:top w:val="none" w:sz="0" w:space="0" w:color="auto"/>
        <w:left w:val="none" w:sz="0" w:space="0" w:color="auto"/>
        <w:bottom w:val="none" w:sz="0" w:space="0" w:color="auto"/>
        <w:right w:val="none" w:sz="0" w:space="0" w:color="auto"/>
      </w:divBdr>
    </w:div>
    <w:div w:id="1825658005">
      <w:bodyDiv w:val="1"/>
      <w:marLeft w:val="0"/>
      <w:marRight w:val="0"/>
      <w:marTop w:val="0"/>
      <w:marBottom w:val="0"/>
      <w:divBdr>
        <w:top w:val="none" w:sz="0" w:space="0" w:color="auto"/>
        <w:left w:val="none" w:sz="0" w:space="0" w:color="auto"/>
        <w:bottom w:val="none" w:sz="0" w:space="0" w:color="auto"/>
        <w:right w:val="none" w:sz="0" w:space="0" w:color="auto"/>
      </w:divBdr>
    </w:div>
    <w:div w:id="1842503963">
      <w:bodyDiv w:val="1"/>
      <w:marLeft w:val="0"/>
      <w:marRight w:val="0"/>
      <w:marTop w:val="0"/>
      <w:marBottom w:val="0"/>
      <w:divBdr>
        <w:top w:val="none" w:sz="0" w:space="0" w:color="auto"/>
        <w:left w:val="none" w:sz="0" w:space="0" w:color="auto"/>
        <w:bottom w:val="none" w:sz="0" w:space="0" w:color="auto"/>
        <w:right w:val="none" w:sz="0" w:space="0" w:color="auto"/>
      </w:divBdr>
    </w:div>
    <w:div w:id="1872302986">
      <w:bodyDiv w:val="1"/>
      <w:marLeft w:val="0"/>
      <w:marRight w:val="0"/>
      <w:marTop w:val="0"/>
      <w:marBottom w:val="0"/>
      <w:divBdr>
        <w:top w:val="none" w:sz="0" w:space="0" w:color="auto"/>
        <w:left w:val="none" w:sz="0" w:space="0" w:color="auto"/>
        <w:bottom w:val="none" w:sz="0" w:space="0" w:color="auto"/>
        <w:right w:val="none" w:sz="0" w:space="0" w:color="auto"/>
      </w:divBdr>
    </w:div>
    <w:div w:id="1874264365">
      <w:bodyDiv w:val="1"/>
      <w:marLeft w:val="0"/>
      <w:marRight w:val="0"/>
      <w:marTop w:val="0"/>
      <w:marBottom w:val="0"/>
      <w:divBdr>
        <w:top w:val="none" w:sz="0" w:space="0" w:color="auto"/>
        <w:left w:val="none" w:sz="0" w:space="0" w:color="auto"/>
        <w:bottom w:val="none" w:sz="0" w:space="0" w:color="auto"/>
        <w:right w:val="none" w:sz="0" w:space="0" w:color="auto"/>
      </w:divBdr>
    </w:div>
    <w:div w:id="1906141534">
      <w:bodyDiv w:val="1"/>
      <w:marLeft w:val="0"/>
      <w:marRight w:val="0"/>
      <w:marTop w:val="0"/>
      <w:marBottom w:val="0"/>
      <w:divBdr>
        <w:top w:val="none" w:sz="0" w:space="0" w:color="auto"/>
        <w:left w:val="none" w:sz="0" w:space="0" w:color="auto"/>
        <w:bottom w:val="none" w:sz="0" w:space="0" w:color="auto"/>
        <w:right w:val="none" w:sz="0" w:space="0" w:color="auto"/>
      </w:divBdr>
    </w:div>
    <w:div w:id="1925214354">
      <w:bodyDiv w:val="1"/>
      <w:marLeft w:val="0"/>
      <w:marRight w:val="0"/>
      <w:marTop w:val="0"/>
      <w:marBottom w:val="0"/>
      <w:divBdr>
        <w:top w:val="none" w:sz="0" w:space="0" w:color="auto"/>
        <w:left w:val="none" w:sz="0" w:space="0" w:color="auto"/>
        <w:bottom w:val="none" w:sz="0" w:space="0" w:color="auto"/>
        <w:right w:val="none" w:sz="0" w:space="0" w:color="auto"/>
      </w:divBdr>
    </w:div>
    <w:div w:id="192672414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31617421">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1970472961">
      <w:bodyDiv w:val="1"/>
      <w:marLeft w:val="0"/>
      <w:marRight w:val="0"/>
      <w:marTop w:val="0"/>
      <w:marBottom w:val="0"/>
      <w:divBdr>
        <w:top w:val="none" w:sz="0" w:space="0" w:color="auto"/>
        <w:left w:val="none" w:sz="0" w:space="0" w:color="auto"/>
        <w:bottom w:val="none" w:sz="0" w:space="0" w:color="auto"/>
        <w:right w:val="none" w:sz="0" w:space="0" w:color="auto"/>
      </w:divBdr>
    </w:div>
    <w:div w:id="1971016153">
      <w:bodyDiv w:val="1"/>
      <w:marLeft w:val="0"/>
      <w:marRight w:val="0"/>
      <w:marTop w:val="0"/>
      <w:marBottom w:val="0"/>
      <w:divBdr>
        <w:top w:val="none" w:sz="0" w:space="0" w:color="auto"/>
        <w:left w:val="none" w:sz="0" w:space="0" w:color="auto"/>
        <w:bottom w:val="none" w:sz="0" w:space="0" w:color="auto"/>
        <w:right w:val="none" w:sz="0" w:space="0" w:color="auto"/>
      </w:divBdr>
    </w:div>
    <w:div w:id="1981616546">
      <w:bodyDiv w:val="1"/>
      <w:marLeft w:val="0"/>
      <w:marRight w:val="0"/>
      <w:marTop w:val="0"/>
      <w:marBottom w:val="0"/>
      <w:divBdr>
        <w:top w:val="none" w:sz="0" w:space="0" w:color="auto"/>
        <w:left w:val="none" w:sz="0" w:space="0" w:color="auto"/>
        <w:bottom w:val="none" w:sz="0" w:space="0" w:color="auto"/>
        <w:right w:val="none" w:sz="0" w:space="0" w:color="auto"/>
      </w:divBdr>
    </w:div>
    <w:div w:id="1984651637">
      <w:bodyDiv w:val="1"/>
      <w:marLeft w:val="0"/>
      <w:marRight w:val="0"/>
      <w:marTop w:val="0"/>
      <w:marBottom w:val="0"/>
      <w:divBdr>
        <w:top w:val="none" w:sz="0" w:space="0" w:color="auto"/>
        <w:left w:val="none" w:sz="0" w:space="0" w:color="auto"/>
        <w:bottom w:val="none" w:sz="0" w:space="0" w:color="auto"/>
        <w:right w:val="none" w:sz="0" w:space="0" w:color="auto"/>
      </w:divBdr>
    </w:div>
    <w:div w:id="2001762611">
      <w:bodyDiv w:val="1"/>
      <w:marLeft w:val="0"/>
      <w:marRight w:val="0"/>
      <w:marTop w:val="0"/>
      <w:marBottom w:val="0"/>
      <w:divBdr>
        <w:top w:val="none" w:sz="0" w:space="0" w:color="auto"/>
        <w:left w:val="none" w:sz="0" w:space="0" w:color="auto"/>
        <w:bottom w:val="none" w:sz="0" w:space="0" w:color="auto"/>
        <w:right w:val="none" w:sz="0" w:space="0" w:color="auto"/>
      </w:divBdr>
    </w:div>
    <w:div w:id="2025326768">
      <w:bodyDiv w:val="1"/>
      <w:marLeft w:val="0"/>
      <w:marRight w:val="0"/>
      <w:marTop w:val="0"/>
      <w:marBottom w:val="0"/>
      <w:divBdr>
        <w:top w:val="none" w:sz="0" w:space="0" w:color="auto"/>
        <w:left w:val="none" w:sz="0" w:space="0" w:color="auto"/>
        <w:bottom w:val="none" w:sz="0" w:space="0" w:color="auto"/>
        <w:right w:val="none" w:sz="0" w:space="0" w:color="auto"/>
      </w:divBdr>
    </w:div>
    <w:div w:id="2037585127">
      <w:bodyDiv w:val="1"/>
      <w:marLeft w:val="0"/>
      <w:marRight w:val="0"/>
      <w:marTop w:val="0"/>
      <w:marBottom w:val="0"/>
      <w:divBdr>
        <w:top w:val="none" w:sz="0" w:space="0" w:color="auto"/>
        <w:left w:val="none" w:sz="0" w:space="0" w:color="auto"/>
        <w:bottom w:val="none" w:sz="0" w:space="0" w:color="auto"/>
        <w:right w:val="none" w:sz="0" w:space="0" w:color="auto"/>
      </w:divBdr>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071998436">
      <w:bodyDiv w:val="1"/>
      <w:marLeft w:val="0"/>
      <w:marRight w:val="0"/>
      <w:marTop w:val="0"/>
      <w:marBottom w:val="0"/>
      <w:divBdr>
        <w:top w:val="none" w:sz="0" w:space="0" w:color="auto"/>
        <w:left w:val="none" w:sz="0" w:space="0" w:color="auto"/>
        <w:bottom w:val="none" w:sz="0" w:space="0" w:color="auto"/>
        <w:right w:val="none" w:sz="0" w:space="0" w:color="auto"/>
      </w:divBdr>
    </w:div>
    <w:div w:id="2107311271">
      <w:bodyDiv w:val="1"/>
      <w:marLeft w:val="0"/>
      <w:marRight w:val="0"/>
      <w:marTop w:val="0"/>
      <w:marBottom w:val="0"/>
      <w:divBdr>
        <w:top w:val="none" w:sz="0" w:space="0" w:color="auto"/>
        <w:left w:val="none" w:sz="0" w:space="0" w:color="auto"/>
        <w:bottom w:val="none" w:sz="0" w:space="0" w:color="auto"/>
        <w:right w:val="none" w:sz="0" w:space="0" w:color="auto"/>
      </w:divBdr>
    </w:div>
    <w:div w:id="2118866838">
      <w:bodyDiv w:val="1"/>
      <w:marLeft w:val="0"/>
      <w:marRight w:val="0"/>
      <w:marTop w:val="0"/>
      <w:marBottom w:val="0"/>
      <w:divBdr>
        <w:top w:val="none" w:sz="0" w:space="0" w:color="auto"/>
        <w:left w:val="none" w:sz="0" w:space="0" w:color="auto"/>
        <w:bottom w:val="none" w:sz="0" w:space="0" w:color="auto"/>
        <w:right w:val="none" w:sz="0" w:space="0" w:color="auto"/>
      </w:divBdr>
    </w:div>
    <w:div w:id="2136755376">
      <w:bodyDiv w:val="1"/>
      <w:marLeft w:val="0"/>
      <w:marRight w:val="0"/>
      <w:marTop w:val="0"/>
      <w:marBottom w:val="0"/>
      <w:divBdr>
        <w:top w:val="none" w:sz="0" w:space="0" w:color="auto"/>
        <w:left w:val="none" w:sz="0" w:space="0" w:color="auto"/>
        <w:bottom w:val="none" w:sz="0" w:space="0" w:color="auto"/>
        <w:right w:val="none" w:sz="0" w:space="0" w:color="auto"/>
      </w:divBdr>
    </w:div>
    <w:div w:id="2146122387">
      <w:bodyDiv w:val="1"/>
      <w:marLeft w:val="0"/>
      <w:marRight w:val="0"/>
      <w:marTop w:val="0"/>
      <w:marBottom w:val="0"/>
      <w:divBdr>
        <w:top w:val="none" w:sz="0" w:space="0" w:color="auto"/>
        <w:left w:val="none" w:sz="0" w:space="0" w:color="auto"/>
        <w:bottom w:val="none" w:sz="0" w:space="0" w:color="auto"/>
        <w:right w:val="none" w:sz="0" w:space="0" w:color="auto"/>
      </w:divBdr>
    </w:div>
    <w:div w:id="214665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8</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9</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10</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11</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12</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13</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14</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15</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16</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18</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19</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20</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21</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28</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29</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30</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31</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32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33</b:RefOrder>
  </b:Source>
  <b:Source>
    <b:Tag>LinLin</b:Tag>
    <b:SourceType>InternetSite</b:SourceType>
    <b:Guid>{DD08B106-9B3C-4DFD-8869-2A697CCCA317}</b:Guid>
    <b:InternetSiteTitle>Linux- The Shell</b:InternetSiteTitle>
    <b:URL>http://en.kioskea.net/contents/linux/linshell.php3</b:URL>
    <b:RefOrder>34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35</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36</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37</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38</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39</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40</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41</b:RefOrder>
  </b:Source>
  <b:Source>
    <b:Tag>Mut</b:Tag>
    <b:SourceType>InternetSite</b:SourceType>
    <b:Guid>{138CDD78-ACCD-420B-B04A-B1E17F7A3C08}</b:Guid>
    <b:InternetSiteTitle>Mutual Exclusion within a Single Processor Linux kernel</b:InternetSiteTitle>
    <b:URL>http://parallel.rz.uni-mannheim.de/Linux/smp/node2.html</b:URL>
    <b:RefOrder>42</b:RefOrder>
  </b:Source>
  <b:Source>
    <b:Tag>red2</b:Tag>
    <b:SourceType>Misc</b:SourceType>
    <b:Guid>{56B2E945-21A0-4DB7-90EE-E90360031709}</b:Guid>
    <b:Author>
      <b:Author>
        <b:NameList>
          <b:Person>
            <b:Last>redHat</b:Last>
          </b:Person>
        </b:NameList>
      </b:Author>
    </b:Author>
    <b:Title>Red Hat Enterprise Linux Security</b:Title>
    <b:Comments>pdf</b:Comments>
    <b:RefOrder>43</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44</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45</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46</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47</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48</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49</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50</b:RefOrder>
  </b:Source>
  <b:Source>
    <b:Tag>Wor23</b:Tag>
    <b:SourceType>Report</b:SourceType>
    <b:Guid>{8935E050-E3CA-4D52-A4F9-1D4B25B24479}</b:Guid>
    <b:Title>The Future of Jobs Report 2023</b:Title>
    <b:Year>2022-2023</b:Year>
    <b:Author>
      <b:Author>
        <b:NameList>
          <b:Person>
            <b:Last>Report</b:Last>
            <b:First>World</b:First>
            <b:Middle>Economic Forum</b:Middle>
          </b:Person>
        </b:NameList>
      </b:Author>
    </b:Author>
    <b:URL>https://www.weforum.org/publications/the-future-of-jobs-report-2023/</b:URL>
    <b:RefOrder>2</b:RefOrder>
  </b:Source>
  <b:Source>
    <b:Tag>The23</b:Tag>
    <b:SourceType>Report</b:SourceType>
    <b:Guid>{D0BE3193-94CE-438D-9FCE-968EE1705441}</b:Guid>
    <b:Title>The global risks report 2023</b:Title>
    <b:Year>2023</b:Year>
    <b:Publisher>World Economic Forum Report</b:Publisher>
    <b:RefOrder>1</b:RefOrder>
  </b:Source>
  <b:Source>
    <b:Tag>The231</b:Tag>
    <b:SourceType>Report</b:SourceType>
    <b:Guid>{C999D734-3733-4C8B-B3CD-DC1571DBE97E}</b:Guid>
    <b:Title>The global risks report 2023</b:Title>
    <b:Year>2023</b:Year>
    <b:Publisher>World Economic Forum</b:Publisher>
    <b:RefOrder>51</b:RefOrder>
  </b:Source>
  <b:Source>
    <b:Tag>Ane</b:Tag>
    <b:SourceType>Report</b:SourceType>
    <b:Guid>{32641646-5135-459D-8B07-778906A556EE}</b:Guid>
    <b:Title>A new future of work</b:Title>
    <b:Publisher>Mckinsey &amp; Company</b:Publisher>
    <b:RefOrder>52</b:RefOrder>
  </b:Source>
  <b:Source>
    <b:Tag>The232</b:Tag>
    <b:SourceType>Report</b:SourceType>
    <b:Guid>{7ED99FC5-0FD5-4320-AFD9-5EBC84034EC0}</b:Guid>
    <b:Title>The global risks report 2023.</b:Title>
    <b:Year>2023</b:Year>
    <b:Publisher>World Economic Forum</b:Publisher>
    <b:RefOrder>53</b:RefOrder>
  </b:Source>
  <b:Source>
    <b:Tag>Lea</b:Tag>
    <b:SourceType>InternetSite</b:SourceType>
    <b:Guid>{20F84A4A-7741-4855-BFEC-927466FE08CB}</b:Guid>
    <b:Title>Learn Essential Emerging Technologies Skills</b:Title>
    <b:ProductionCompany>Coursera</b:ProductionCompany>
    <b:URL>https://www.coursera.org/courses?query=emerging%20technologies</b:URL>
    <b:RefOrder>4</b:RefOrder>
  </b:Source>
  <b:Source>
    <b:Tag>Ret</b:Tag>
    <b:SourceType>InternetSite</b:SourceType>
    <b:Guid>{C185E264-41AB-47A1-90BD-79F9409B7E1B}</b:Guid>
    <b:Title>Retraining and reskilling workers in the age of automation</b:Title>
    <b:ProductionCompany>McKinsey &amp; Company</b:ProductionCompany>
    <b:URL>https://www.mckinsey.com/featured-insights/future-of-work/retraining-and-reskilling-workers-in-the-age-of-automation</b:URL>
    <b:RefOrder>5</b:RefOrder>
  </b:Source>
  <b:Source>
    <b:Tag>Wha</b:Tag>
    <b:SourceType>InternetSite</b:SourceType>
    <b:Guid>{74783BE2-5B17-47FB-88F8-13DAA63C742C}</b:Guid>
    <b:Title>What is intelligent automation?</b:Title>
    <b:ProductionCompany>IBM</b:ProductionCompany>
    <b:URL>https://www.ibm.com/topics/intelligent-automation</b:URL>
    <b:RefOrder>6</b:RefOrder>
  </b:Source>
  <b:Source>
    <b:Tag>Aut</b:Tag>
    <b:SourceType>InternetSite</b:SourceType>
    <b:Guid>{88DE7E2C-0961-43AA-98B8-06B777963AD8}</b:Guid>
    <b:Title>Automation strategy: 6 key elements</b:Title>
    <b:ProductionCompany>The Enterprises Projects</b:ProductionCompany>
    <b:URL>https://enterprisersproject.com/article/2021/12/automation-strategy-6-key-elements</b:URL>
    <b:RefOrder>7</b:RefOrder>
  </b:Source>
  <b:Source>
    <b:Tag>Dig</b:Tag>
    <b:SourceType>InternetSite</b:SourceType>
    <b:Guid>{0C1DB184-42AA-4755-84F3-B2C88824468B}</b:Guid>
    <b:Title>Digital Divide</b:Title>
    <b:ProductionCompany>Wikipedia</b:ProductionCompany>
    <b:URL>https://en.wikipedia.org/wiki/Digital_divide</b:URL>
    <b:RefOrder>54</b:RefOrder>
  </b:Source>
  <b:Source>
    <b:Tag>Wikht</b:Tag>
    <b:SourceType>InternetSite</b:SourceType>
    <b:Guid>{A5EA1083-111D-4759-8065-C8581C35F613}</b:Guid>
    <b:ProductionCompany>Wikipedia</b:ProductionCompany>
    <b:URL>https://en.wikipedia.org/wiki/Digital_divide</b:URL>
    <b:RefOrder>55</b:RefOrder>
  </b:Source>
  <b:Source>
    <b:Tag>IEEht</b:Tag>
    <b:SourceType>InternetSite</b:SourceType>
    <b:Guid>{DFB8C5E2-9F33-4960-A793-F5FFA3122E93}</b:Guid>
    <b:ProductionCompany>IEEE</b:ProductionCompany>
    <b:URL>https://ctu.ieee.org/digital-divide-in-developing-countries-why-we-need-to-close-the-gap/</b:URL>
    <b:RefOrder>56</b:RefOrder>
  </b:Source>
  <b:Source>
    <b:Tag>Resht</b:Tag>
    <b:SourceType>InternetSite</b:SourceType>
    <b:Guid>{1BB8C64F-7B62-459E-8F36-31B0D20EBD66}</b:Guid>
    <b:ProductionCompany>Resources for Employers</b:ProductionCompany>
    <b:URL>https://resources.workable.com/stories-and-insights/impact-of-ai-on-job-creation</b:URL>
    <b:RefOrder>57</b:RefOrder>
  </b:Source>
  <b:Source>
    <b:Tag>Harht</b:Tag>
    <b:SourceType>InternetSite</b:SourceType>
    <b:Guid>{05CDAE92-8863-417A-AB65-6940DAEED20B}</b:Guid>
    <b:ProductionCompany>Harvard</b:ProductionCompany>
    <b:URL>https://harvardpolitics.com/education-tech-gaps/</b:URL>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F7289E4CE15F74AB1CF253782C3868E" ma:contentTypeVersion="6" ma:contentTypeDescription="Create a new document." ma:contentTypeScope="" ma:versionID="8e8cf2522817ddfa430c144f6c512bf2">
  <xsd:schema xmlns:xsd="http://www.w3.org/2001/XMLSchema" xmlns:xs="http://www.w3.org/2001/XMLSchema" xmlns:p="http://schemas.microsoft.com/office/2006/metadata/properties" xmlns:ns3="f18f4cef-b217-4912-b396-c3eef15865bc" targetNamespace="http://schemas.microsoft.com/office/2006/metadata/properties" ma:root="true" ma:fieldsID="6f2cee175d301c703c283954e13347b3" ns3:_="">
    <xsd:import namespace="f18f4cef-b217-4912-b396-c3eef15865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f4cef-b217-4912-b396-c3eef15865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54C202-EE33-416F-A71F-4C2ADA467B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096DD-BF79-4EB8-8988-A8082B2A646C}">
  <ds:schemaRefs>
    <ds:schemaRef ds:uri="http://schemas.microsoft.com/sharepoint/v3/contenttype/forms"/>
  </ds:schemaRefs>
</ds:datastoreItem>
</file>

<file path=customXml/itemProps3.xml><?xml version="1.0" encoding="utf-8"?>
<ds:datastoreItem xmlns:ds="http://schemas.openxmlformats.org/officeDocument/2006/customXml" ds:itemID="{97555A75-DB45-4EEB-9E41-7CACAA56A6A1}">
  <ds:schemaRefs>
    <ds:schemaRef ds:uri="http://schemas.openxmlformats.org/officeDocument/2006/bibliography"/>
  </ds:schemaRefs>
</ds:datastoreItem>
</file>

<file path=customXml/itemProps4.xml><?xml version="1.0" encoding="utf-8"?>
<ds:datastoreItem xmlns:ds="http://schemas.openxmlformats.org/officeDocument/2006/customXml" ds:itemID="{172CF28D-B4D6-46C8-8299-E8CB3E30D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f4cef-b217-4912-b396-c3eef15865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7685</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BSE22S122</cp:lastModifiedBy>
  <cp:revision>2</cp:revision>
  <cp:lastPrinted>2014-12-26T13:34:00Z</cp:lastPrinted>
  <dcterms:created xsi:type="dcterms:W3CDTF">2024-07-16T09:22:00Z</dcterms:created>
  <dcterms:modified xsi:type="dcterms:W3CDTF">2024-07-16T09:22:00Z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0x0101002F7289E4CE15F74AB1CF253782C3868E</vt:lpwstr>
  </property>
</Properties>
</file>